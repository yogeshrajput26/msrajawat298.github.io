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F7A" w:rsidRPr="0008353E" w:rsidRDefault="00C90F7A">
      <w:pPr>
        <w:jc w:val="center"/>
        <w:rPr>
          <w:b/>
          <w:sz w:val="28"/>
          <w:szCs w:val="28"/>
          <w:u w:val="single"/>
        </w:rPr>
      </w:pPr>
      <w:r w:rsidRPr="0008353E">
        <w:rPr>
          <w:b/>
          <w:sz w:val="28"/>
          <w:szCs w:val="28"/>
          <w:u w:val="single"/>
        </w:rPr>
        <w:t>CURRICULAM VITAE</w:t>
      </w:r>
    </w:p>
    <w:p w:rsidR="00C90F7A" w:rsidRPr="00E82B38" w:rsidRDefault="00C90F7A">
      <w:pPr>
        <w:rPr>
          <w:sz w:val="20"/>
          <w:szCs w:val="20"/>
        </w:rPr>
      </w:pPr>
    </w:p>
    <w:p w:rsidR="00C90F7A" w:rsidRPr="00E82B38" w:rsidRDefault="00E41865" w:rsidP="00E41865">
      <w:pPr>
        <w:tabs>
          <w:tab w:val="left" w:pos="6555"/>
        </w:tabs>
        <w:rPr>
          <w:sz w:val="20"/>
          <w:szCs w:val="20"/>
        </w:rPr>
      </w:pPr>
      <w:r w:rsidRPr="00E82B38">
        <w:rPr>
          <w:sz w:val="20"/>
          <w:szCs w:val="20"/>
        </w:rPr>
        <w:tab/>
      </w:r>
    </w:p>
    <w:p w:rsidR="00947587" w:rsidRPr="0008353E" w:rsidRDefault="00EA2591" w:rsidP="00947587">
      <w:pPr>
        <w:rPr>
          <w:b/>
          <w:sz w:val="22"/>
          <w:szCs w:val="22"/>
        </w:rPr>
      </w:pPr>
      <w:r>
        <w:rPr>
          <w:b/>
          <w:sz w:val="28"/>
          <w:szCs w:val="22"/>
        </w:rPr>
        <w:t>XXXXXXXXXXX</w:t>
      </w:r>
      <w:r w:rsidR="00BD7CC1" w:rsidRPr="00BD7CC1">
        <w:rPr>
          <w:b/>
          <w:sz w:val="20"/>
          <w:szCs w:val="22"/>
        </w:rPr>
        <w:tab/>
      </w:r>
      <w:r w:rsidR="00947587" w:rsidRPr="0008353E">
        <w:rPr>
          <w:sz w:val="22"/>
          <w:szCs w:val="22"/>
        </w:rPr>
        <w:tab/>
      </w:r>
      <w:r w:rsidR="007916C7" w:rsidRPr="0008353E">
        <w:rPr>
          <w:sz w:val="22"/>
          <w:szCs w:val="22"/>
        </w:rPr>
        <w:tab/>
      </w:r>
      <w:r w:rsidR="007916C7" w:rsidRPr="0008353E">
        <w:rPr>
          <w:sz w:val="22"/>
          <w:szCs w:val="22"/>
        </w:rPr>
        <w:tab/>
      </w:r>
      <w:r w:rsidR="00947587" w:rsidRPr="0008353E">
        <w:rPr>
          <w:b/>
          <w:sz w:val="22"/>
          <w:szCs w:val="22"/>
        </w:rPr>
        <w:t>E-Mail</w:t>
      </w:r>
      <w:r w:rsidR="00B6624F" w:rsidRPr="0008353E">
        <w:rPr>
          <w:b/>
          <w:sz w:val="22"/>
          <w:szCs w:val="22"/>
        </w:rPr>
        <w:tab/>
      </w:r>
      <w:r w:rsidR="00947587" w:rsidRPr="0008353E">
        <w:rPr>
          <w:sz w:val="22"/>
          <w:szCs w:val="22"/>
        </w:rPr>
        <w:t>:</w:t>
      </w:r>
      <w:r>
        <w:rPr>
          <w:b/>
          <w:sz w:val="22"/>
          <w:szCs w:val="22"/>
        </w:rPr>
        <w:t>---------------------------</w:t>
      </w:r>
    </w:p>
    <w:p w:rsidR="00C90F7A" w:rsidRPr="0008353E" w:rsidRDefault="00947587">
      <w:pPr>
        <w:rPr>
          <w:rStyle w:val="Strong"/>
          <w:sz w:val="22"/>
          <w:szCs w:val="22"/>
        </w:rPr>
      </w:pPr>
      <w:r w:rsidRPr="0008353E">
        <w:rPr>
          <w:sz w:val="22"/>
          <w:szCs w:val="22"/>
        </w:rPr>
        <w:tab/>
      </w:r>
      <w:r w:rsidRPr="0008353E">
        <w:rPr>
          <w:sz w:val="22"/>
          <w:szCs w:val="22"/>
        </w:rPr>
        <w:tab/>
      </w:r>
      <w:r w:rsidRPr="0008353E">
        <w:rPr>
          <w:sz w:val="22"/>
          <w:szCs w:val="22"/>
        </w:rPr>
        <w:tab/>
      </w:r>
      <w:r w:rsidRPr="0008353E">
        <w:rPr>
          <w:sz w:val="22"/>
          <w:szCs w:val="22"/>
        </w:rPr>
        <w:tab/>
      </w:r>
      <w:r w:rsidRPr="0008353E">
        <w:rPr>
          <w:sz w:val="22"/>
          <w:szCs w:val="22"/>
        </w:rPr>
        <w:tab/>
      </w:r>
      <w:r w:rsidRPr="0008353E">
        <w:rPr>
          <w:sz w:val="22"/>
          <w:szCs w:val="22"/>
        </w:rPr>
        <w:tab/>
      </w:r>
      <w:r w:rsidRPr="0008353E">
        <w:rPr>
          <w:sz w:val="22"/>
          <w:szCs w:val="22"/>
        </w:rPr>
        <w:tab/>
      </w:r>
      <w:r w:rsidR="00C90F7A" w:rsidRPr="0008353E">
        <w:rPr>
          <w:b/>
          <w:sz w:val="22"/>
          <w:szCs w:val="22"/>
        </w:rPr>
        <w:t>Mobile</w:t>
      </w:r>
      <w:r w:rsidR="00B6624F" w:rsidRPr="0008353E">
        <w:rPr>
          <w:b/>
          <w:sz w:val="22"/>
          <w:szCs w:val="22"/>
        </w:rPr>
        <w:tab/>
      </w:r>
      <w:r w:rsidR="001A3BCB" w:rsidRPr="0008353E">
        <w:rPr>
          <w:sz w:val="22"/>
          <w:szCs w:val="22"/>
        </w:rPr>
        <w:t>:</w:t>
      </w:r>
      <w:r w:rsidR="004A1007">
        <w:rPr>
          <w:b/>
          <w:sz w:val="22"/>
          <w:szCs w:val="22"/>
        </w:rPr>
        <w:t xml:space="preserve"> </w:t>
      </w:r>
      <w:r w:rsidR="00EA2591">
        <w:rPr>
          <w:b/>
          <w:sz w:val="22"/>
          <w:szCs w:val="22"/>
        </w:rPr>
        <w:t>-------------------------</w:t>
      </w:r>
    </w:p>
    <w:p w:rsidR="00C90F7A" w:rsidRPr="00E82B38" w:rsidRDefault="00EC00A8">
      <w:pPr>
        <w:rPr>
          <w:sz w:val="20"/>
          <w:szCs w:val="20"/>
        </w:rPr>
      </w:pPr>
      <w:r w:rsidRPr="00E82B38">
        <w:rPr>
          <w:sz w:val="20"/>
          <w:szCs w:val="20"/>
        </w:rPr>
        <w:tab/>
      </w:r>
      <w:r w:rsidRPr="00E82B38">
        <w:rPr>
          <w:sz w:val="20"/>
          <w:szCs w:val="20"/>
        </w:rPr>
        <w:tab/>
      </w:r>
    </w:p>
    <w:p w:rsidR="00C90F7A" w:rsidRPr="00E82B38" w:rsidRDefault="00C90F7A">
      <w:pPr>
        <w:pBdr>
          <w:bottom w:val="single" w:sz="8" w:space="1" w:color="000000"/>
        </w:pBdr>
        <w:rPr>
          <w:sz w:val="20"/>
          <w:szCs w:val="20"/>
        </w:rPr>
      </w:pPr>
    </w:p>
    <w:p w:rsidR="00C90F7A" w:rsidRPr="00E82B38" w:rsidRDefault="00C90F7A">
      <w:pPr>
        <w:tabs>
          <w:tab w:val="left" w:pos="5609"/>
        </w:tabs>
        <w:rPr>
          <w:sz w:val="20"/>
          <w:szCs w:val="20"/>
        </w:rPr>
      </w:pPr>
      <w:r w:rsidRPr="00E82B38">
        <w:rPr>
          <w:sz w:val="20"/>
          <w:szCs w:val="20"/>
        </w:rPr>
        <w:tab/>
      </w:r>
    </w:p>
    <w:p w:rsidR="00C90F7A" w:rsidRPr="00F840FF" w:rsidRDefault="00B44CBE">
      <w:pPr>
        <w:rPr>
          <w:b/>
          <w:sz w:val="28"/>
          <w:szCs w:val="28"/>
          <w:u w:val="single"/>
        </w:rPr>
      </w:pPr>
      <w:r w:rsidRPr="00F840FF">
        <w:rPr>
          <w:b/>
          <w:sz w:val="28"/>
          <w:szCs w:val="28"/>
          <w:u w:val="single"/>
        </w:rPr>
        <w:t>ProfessionalSummary</w:t>
      </w:r>
      <w:r w:rsidR="00C90F7A" w:rsidRPr="00F840FF">
        <w:rPr>
          <w:b/>
          <w:sz w:val="28"/>
          <w:szCs w:val="28"/>
          <w:u w:val="single"/>
        </w:rPr>
        <w:t>:</w:t>
      </w:r>
    </w:p>
    <w:p w:rsidR="00B44CBE" w:rsidRDefault="00B44CBE">
      <w:pPr>
        <w:rPr>
          <w:b/>
          <w:u w:val="single"/>
        </w:rPr>
      </w:pPr>
    </w:p>
    <w:p w:rsidR="00F840FF" w:rsidRDefault="00F840FF" w:rsidP="00143EC3">
      <w:pPr>
        <w:pStyle w:val="ListParagraph"/>
        <w:numPr>
          <w:ilvl w:val="0"/>
          <w:numId w:val="3"/>
        </w:numPr>
        <w:ind w:right="-18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Software Professional with 5</w:t>
      </w:r>
      <w:r w:rsidRPr="00F840FF">
        <w:rPr>
          <w:rFonts w:cs="Calibri"/>
          <w:sz w:val="22"/>
          <w:szCs w:val="22"/>
        </w:rPr>
        <w:t xml:space="preserve"> years of experience </w:t>
      </w:r>
      <w:r>
        <w:rPr>
          <w:rFonts w:cs="Calibri"/>
          <w:sz w:val="22"/>
          <w:szCs w:val="22"/>
        </w:rPr>
        <w:t>in Cloud AWS (Amazon Web Services)</w:t>
      </w:r>
    </w:p>
    <w:p w:rsidR="00F840FF" w:rsidRDefault="00F840FF" w:rsidP="00143EC3">
      <w:pPr>
        <w:pStyle w:val="ListParagraph"/>
        <w:numPr>
          <w:ilvl w:val="0"/>
          <w:numId w:val="3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 xml:space="preserve">Designed, built and deployed multitude applications utilizing almost all of AWS, Including </w:t>
      </w:r>
      <w:r>
        <w:rPr>
          <w:rFonts w:cs="Calibri"/>
          <w:b/>
          <w:bCs/>
          <w:sz w:val="22"/>
          <w:szCs w:val="22"/>
        </w:rPr>
        <w:t xml:space="preserve">EC2 </w:t>
      </w:r>
      <w:r>
        <w:rPr>
          <w:rFonts w:cs="Calibri"/>
          <w:sz w:val="22"/>
          <w:szCs w:val="22"/>
        </w:rPr>
        <w:t>(Elastic Compute Cloud),</w:t>
      </w:r>
      <w:r>
        <w:rPr>
          <w:rFonts w:cs="Calibri"/>
          <w:b/>
          <w:bCs/>
          <w:sz w:val="22"/>
          <w:szCs w:val="22"/>
        </w:rPr>
        <w:t xml:space="preserve"> S3</w:t>
      </w:r>
      <w:r>
        <w:rPr>
          <w:rFonts w:cs="Calibri"/>
          <w:sz w:val="22"/>
          <w:szCs w:val="22"/>
        </w:rPr>
        <w:t xml:space="preserve"> (Simple Storage Service), </w:t>
      </w:r>
      <w:r>
        <w:rPr>
          <w:rFonts w:cs="Calibri"/>
          <w:b/>
          <w:bCs/>
          <w:sz w:val="22"/>
          <w:szCs w:val="22"/>
        </w:rPr>
        <w:t xml:space="preserve">IAM </w:t>
      </w:r>
      <w:r>
        <w:rPr>
          <w:rFonts w:cs="Calibri"/>
          <w:sz w:val="22"/>
          <w:szCs w:val="22"/>
        </w:rPr>
        <w:t>(Identity Access Management),</w:t>
      </w:r>
      <w:r>
        <w:rPr>
          <w:rFonts w:cs="Calibri"/>
          <w:b/>
          <w:bCs/>
          <w:sz w:val="22"/>
          <w:szCs w:val="22"/>
        </w:rPr>
        <w:t xml:space="preserve"> SNS </w:t>
      </w:r>
      <w:r>
        <w:rPr>
          <w:rFonts w:cs="Calibri"/>
          <w:sz w:val="22"/>
          <w:szCs w:val="22"/>
        </w:rPr>
        <w:t xml:space="preserve">(Simple Notification Service), </w:t>
      </w:r>
      <w:r>
        <w:rPr>
          <w:rFonts w:cs="Calibri"/>
          <w:b/>
          <w:bCs/>
          <w:sz w:val="22"/>
          <w:szCs w:val="22"/>
        </w:rPr>
        <w:t>VPC</w:t>
      </w:r>
      <w:r>
        <w:rPr>
          <w:rFonts w:cs="Calibri"/>
          <w:sz w:val="22"/>
          <w:szCs w:val="22"/>
        </w:rPr>
        <w:t xml:space="preserve"> (Virtual Private Cloud),</w:t>
      </w:r>
      <w:r>
        <w:rPr>
          <w:rFonts w:cs="Calibri"/>
          <w:b/>
          <w:bCs/>
          <w:sz w:val="22"/>
          <w:szCs w:val="22"/>
        </w:rPr>
        <w:t xml:space="preserve"> SES </w:t>
      </w:r>
      <w:r>
        <w:rPr>
          <w:rFonts w:cs="Calibri"/>
          <w:sz w:val="22"/>
          <w:szCs w:val="22"/>
        </w:rPr>
        <w:t>(Simple Email Service),</w:t>
      </w:r>
      <w:r>
        <w:rPr>
          <w:rFonts w:cs="Calibri"/>
          <w:b/>
          <w:bCs/>
          <w:sz w:val="22"/>
          <w:szCs w:val="22"/>
        </w:rPr>
        <w:t xml:space="preserve"> Cloud Watch, EFS </w:t>
      </w:r>
      <w:r>
        <w:rPr>
          <w:rFonts w:cs="Calibri"/>
          <w:sz w:val="22"/>
          <w:szCs w:val="22"/>
        </w:rPr>
        <w:t>(Elastic File System),</w:t>
      </w:r>
      <w:r>
        <w:rPr>
          <w:rFonts w:cs="Calibri"/>
          <w:b/>
          <w:bCs/>
          <w:sz w:val="22"/>
          <w:szCs w:val="22"/>
        </w:rPr>
        <w:t xml:space="preserve"> Elastic Load Balancer </w:t>
      </w:r>
      <w:r>
        <w:rPr>
          <w:rFonts w:cs="Calibri"/>
          <w:sz w:val="22"/>
          <w:szCs w:val="22"/>
        </w:rPr>
        <w:t>(Classic/Application),</w:t>
      </w:r>
      <w:r>
        <w:rPr>
          <w:rFonts w:cs="Calibri"/>
          <w:b/>
          <w:bCs/>
          <w:sz w:val="22"/>
          <w:szCs w:val="22"/>
        </w:rPr>
        <w:t xml:space="preserve"> Route53, Auto Scaling </w:t>
      </w:r>
      <w:r>
        <w:rPr>
          <w:rFonts w:cs="Calibri"/>
          <w:sz w:val="22"/>
          <w:szCs w:val="22"/>
        </w:rPr>
        <w:t>in launching EC2 instances, Cloud Trail, RDS, AWS CLI (Command Line Interface),</w:t>
      </w:r>
      <w:r w:rsidRPr="007D398D">
        <w:rPr>
          <w:rFonts w:cs="Calibri"/>
          <w:sz w:val="22"/>
          <w:szCs w:val="22"/>
        </w:rPr>
        <w:t>Cloud Front,</w:t>
      </w:r>
      <w:r>
        <w:rPr>
          <w:rFonts w:cs="Calibri"/>
          <w:sz w:val="22"/>
          <w:szCs w:val="22"/>
        </w:rPr>
        <w:t xml:space="preserve"> and DB Snapshots.</w:t>
      </w:r>
    </w:p>
    <w:p w:rsidR="00F840FF" w:rsidRPr="00F840FF" w:rsidRDefault="00665F2F" w:rsidP="00143EC3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Having knowledge</w:t>
      </w:r>
      <w:r w:rsidR="00F840FF">
        <w:rPr>
          <w:rFonts w:cs="Calibri"/>
          <w:sz w:val="22"/>
          <w:szCs w:val="22"/>
        </w:rPr>
        <w:t xml:space="preserve"> on </w:t>
      </w:r>
      <w:r w:rsidR="00F840FF">
        <w:rPr>
          <w:rFonts w:cs="Calibri"/>
          <w:b/>
          <w:bCs/>
          <w:sz w:val="22"/>
          <w:szCs w:val="22"/>
        </w:rPr>
        <w:t>Basic Linux commands</w:t>
      </w:r>
      <w:r w:rsidR="00F840FF">
        <w:rPr>
          <w:rFonts w:cs="Calibri"/>
          <w:sz w:val="22"/>
          <w:szCs w:val="22"/>
        </w:rPr>
        <w:t>.</w:t>
      </w:r>
    </w:p>
    <w:p w:rsidR="00F840FF" w:rsidRDefault="00F840FF" w:rsidP="00143EC3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  <w:u w:val="single"/>
        </w:rPr>
      </w:pPr>
      <w:r>
        <w:rPr>
          <w:rFonts w:cs="Calibri"/>
          <w:sz w:val="22"/>
          <w:szCs w:val="22"/>
        </w:rPr>
        <w:t>Strong and effective inter-personal skills and communication skills, ability to interact with clients and team members.</w:t>
      </w:r>
    </w:p>
    <w:p w:rsidR="00F840FF" w:rsidRDefault="00F840FF" w:rsidP="00143EC3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sz w:val="22"/>
          <w:szCs w:val="22"/>
        </w:rPr>
        <w:t>Commitment, result oriented, and Zeal to learn new technologies and undertake challenging tasks.</w:t>
      </w:r>
    </w:p>
    <w:p w:rsidR="00F840FF" w:rsidRDefault="00F840FF" w:rsidP="00143EC3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Assisting with the peers for any clarifications both in technical and functional in the system to deliver the product within the timeliness.</w:t>
      </w:r>
    </w:p>
    <w:p w:rsidR="00F840FF" w:rsidRDefault="00F840FF" w:rsidP="00143EC3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Involved in reviewing the tasks functionally and technically to improve the accuracy and minimizing the rework effort.</w:t>
      </w:r>
    </w:p>
    <w:p w:rsidR="00F840FF" w:rsidRDefault="00F840FF" w:rsidP="00143EC3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Reporting to the all stakeholders about the daily status of the assigned task including client.</w:t>
      </w:r>
    </w:p>
    <w:p w:rsidR="00F840FF" w:rsidRDefault="00F840FF" w:rsidP="00143EC3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sz w:val="22"/>
          <w:szCs w:val="22"/>
        </w:rPr>
        <w:t>Involved in exploration of new technologies and sharing the knowledge with the team internally.</w:t>
      </w:r>
    </w:p>
    <w:p w:rsidR="00947587" w:rsidRPr="00F840FF" w:rsidRDefault="00F840FF" w:rsidP="00947587">
      <w:pPr>
        <w:ind w:right="-18"/>
        <w:jc w:val="both"/>
        <w:rPr>
          <w:b/>
          <w:bCs/>
          <w:sz w:val="28"/>
          <w:szCs w:val="28"/>
          <w:u w:val="single"/>
        </w:rPr>
      </w:pPr>
      <w:r w:rsidRPr="00F840FF">
        <w:rPr>
          <w:b/>
          <w:bCs/>
          <w:sz w:val="28"/>
          <w:szCs w:val="28"/>
          <w:u w:val="single"/>
        </w:rPr>
        <w:t xml:space="preserve">TECHNICAL </w:t>
      </w:r>
      <w:r w:rsidR="0008353E" w:rsidRPr="00F840FF">
        <w:rPr>
          <w:b/>
          <w:bCs/>
          <w:sz w:val="28"/>
          <w:szCs w:val="28"/>
          <w:u w:val="single"/>
        </w:rPr>
        <w:t>SKILLS:</w:t>
      </w:r>
    </w:p>
    <w:p w:rsidR="00F840FF" w:rsidRPr="002811A3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2811A3">
        <w:rPr>
          <w:rFonts w:cs="Calibri"/>
          <w:sz w:val="22"/>
          <w:szCs w:val="22"/>
        </w:rPr>
        <w:t xml:space="preserve">Having Very good hands on experience in EC2, S3, IAM, VPC, SES, SNS, Cloud Watch, Cloud Trail, Elastic Load Balancer, Auto Scaling, EFS, RDS, Cloud Front, VPC </w:t>
      </w:r>
      <w:r w:rsidR="00665F2F">
        <w:rPr>
          <w:rFonts w:cs="Calibri"/>
          <w:sz w:val="22"/>
          <w:szCs w:val="22"/>
        </w:rPr>
        <w:t>Flow logs</w:t>
      </w:r>
      <w:r w:rsidRPr="002811A3">
        <w:rPr>
          <w:rFonts w:cs="Calibri"/>
          <w:sz w:val="22"/>
          <w:szCs w:val="22"/>
        </w:rPr>
        <w:t>, and Route53.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Well versed with respect to</w:t>
      </w:r>
      <w:r w:rsidRPr="007900D0">
        <w:rPr>
          <w:rFonts w:cs="Calibri"/>
          <w:b/>
          <w:bCs/>
          <w:sz w:val="22"/>
          <w:szCs w:val="22"/>
        </w:rPr>
        <w:t xml:space="preserve"> EC2s</w:t>
      </w:r>
      <w:r w:rsidRPr="007900D0">
        <w:rPr>
          <w:rFonts w:cs="Calibri"/>
          <w:sz w:val="22"/>
          <w:szCs w:val="22"/>
        </w:rPr>
        <w:t xml:space="preserve"> like Launching Windows and Linux machines and all five types of</w:t>
      </w:r>
      <w:r>
        <w:rPr>
          <w:rFonts w:cs="Calibri"/>
          <w:sz w:val="22"/>
          <w:szCs w:val="22"/>
        </w:rPr>
        <w:t xml:space="preserve"> EBS (</w:t>
      </w:r>
      <w:r w:rsidRPr="007900D0">
        <w:rPr>
          <w:rFonts w:cs="Calibri"/>
          <w:sz w:val="22"/>
          <w:szCs w:val="22"/>
        </w:rPr>
        <w:t>Elastic Block store</w:t>
      </w:r>
      <w:r w:rsidR="00D256F1" w:rsidRPr="007900D0">
        <w:rPr>
          <w:rFonts w:cs="Calibri"/>
          <w:sz w:val="22"/>
          <w:szCs w:val="22"/>
        </w:rPr>
        <w:t>) volumes</w:t>
      </w:r>
      <w:r w:rsidRPr="007900D0">
        <w:rPr>
          <w:rFonts w:cs="Calibri"/>
          <w:sz w:val="22"/>
          <w:szCs w:val="22"/>
        </w:rPr>
        <w:t>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Launched all three kinds of load balancers and attached to web servers and extensively usedAuto scaling to provide high availability to EC2 machines.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Having good knowledge in creating snapshots and AMIs, volumes and snapshots, attaching and detaching volumes and created own AMIs for replication of same environment in same/different availability zones as well as regions.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complete hands on experience in </w:t>
      </w:r>
      <w:r w:rsidRPr="007900D0">
        <w:rPr>
          <w:rFonts w:cs="Calibri"/>
          <w:b/>
          <w:bCs/>
          <w:sz w:val="22"/>
          <w:szCs w:val="22"/>
        </w:rPr>
        <w:t>S3</w:t>
      </w:r>
      <w:r w:rsidRPr="007900D0">
        <w:rPr>
          <w:rFonts w:cs="Calibri"/>
          <w:sz w:val="22"/>
          <w:szCs w:val="22"/>
        </w:rPr>
        <w:t xml:space="preserve"> bucket to provide durability and security.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Good awareness in ACLs (access control lists), Bucket policies, and Transfer acceleration.</w:t>
      </w:r>
    </w:p>
    <w:p w:rsidR="00F840FF" w:rsidRPr="00695A40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Good understanding of different storage classes/tiers and effectively used life cycle management.</w:t>
      </w:r>
    </w:p>
    <w:p w:rsidR="00F840FF" w:rsidRPr="00695A40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Hands on experience in IAM</w:t>
      </w:r>
      <w:r w:rsidRPr="007900D0">
        <w:rPr>
          <w:rFonts w:cs="Calibri"/>
          <w:b/>
          <w:bCs/>
          <w:sz w:val="22"/>
          <w:szCs w:val="22"/>
        </w:rPr>
        <w:t xml:space="preserve"> roles</w:t>
      </w:r>
      <w:r w:rsidRPr="007900D0">
        <w:rPr>
          <w:rFonts w:cs="Calibri"/>
          <w:sz w:val="22"/>
          <w:szCs w:val="22"/>
        </w:rPr>
        <w:t xml:space="preserve"> to access AWS resources without credentials &amp; enabling MFA (multi factor authentication).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lastRenderedPageBreak/>
        <w:t>Having complete hands on experience in</w:t>
      </w:r>
      <w:r w:rsidRPr="007900D0">
        <w:rPr>
          <w:rFonts w:cs="Calibri"/>
          <w:b/>
          <w:bCs/>
          <w:sz w:val="22"/>
          <w:szCs w:val="22"/>
        </w:rPr>
        <w:t xml:space="preserve"> Route53</w:t>
      </w:r>
      <w:r w:rsidRPr="007900D0">
        <w:rPr>
          <w:rFonts w:cs="Calibri"/>
          <w:sz w:val="22"/>
          <w:szCs w:val="22"/>
        </w:rPr>
        <w:t xml:space="preserve"> like purchasing domain names from AWS also from other sites &amp;</w:t>
      </w:r>
      <w:r>
        <w:rPr>
          <w:rFonts w:cs="Calibri"/>
          <w:sz w:val="22"/>
          <w:szCs w:val="22"/>
        </w:rPr>
        <w:t>c</w:t>
      </w:r>
      <w:r w:rsidRPr="007900D0">
        <w:rPr>
          <w:rFonts w:cs="Calibri"/>
          <w:sz w:val="22"/>
          <w:szCs w:val="22"/>
        </w:rPr>
        <w:t>reating Record sets to provide alias names for load balancers DNS names.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Well versed in creating all the five routing policies and specially configured health checks for failover routing policy.</w:t>
      </w:r>
    </w:p>
    <w:p w:rsidR="00F840FF" w:rsidRPr="00695A40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695A40">
        <w:rPr>
          <w:rFonts w:cs="Calibri"/>
          <w:sz w:val="22"/>
          <w:szCs w:val="22"/>
        </w:rPr>
        <w:t xml:space="preserve">Having complete hands on experience in creating and managing </w:t>
      </w:r>
      <w:r w:rsidRPr="00695A40">
        <w:rPr>
          <w:rFonts w:cs="Calibri"/>
          <w:b/>
          <w:bCs/>
          <w:sz w:val="22"/>
          <w:szCs w:val="22"/>
        </w:rPr>
        <w:t>VPC</w:t>
      </w:r>
      <w:r w:rsidR="00695A40" w:rsidRPr="00695A40">
        <w:rPr>
          <w:rFonts w:cs="Calibri"/>
          <w:b/>
          <w:bCs/>
          <w:sz w:val="22"/>
          <w:szCs w:val="22"/>
        </w:rPr>
        <w:t>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Extensively used</w:t>
      </w:r>
      <w:r w:rsidRPr="007900D0">
        <w:rPr>
          <w:rFonts w:cs="Calibri"/>
          <w:b/>
          <w:bCs/>
          <w:sz w:val="22"/>
          <w:szCs w:val="22"/>
        </w:rPr>
        <w:t xml:space="preserve"> SNS</w:t>
      </w:r>
      <w:r w:rsidRPr="007900D0">
        <w:rPr>
          <w:rFonts w:cs="Calibri"/>
          <w:sz w:val="22"/>
          <w:szCs w:val="22"/>
        </w:rPr>
        <w:t xml:space="preserve"> (Simple Notification Service) at auto scaling as well as Route53 level to get notifications in server failures as well as VPC failures.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 xml:space="preserve">Having complete hands on experience in working with </w:t>
      </w:r>
      <w:r w:rsidRPr="007900D0">
        <w:rPr>
          <w:rFonts w:cs="Calibri"/>
          <w:b/>
          <w:bCs/>
          <w:sz w:val="22"/>
          <w:szCs w:val="22"/>
        </w:rPr>
        <w:t>EFS</w:t>
      </w:r>
      <w:r w:rsidRPr="007900D0">
        <w:rPr>
          <w:rFonts w:cs="Calibri"/>
          <w:sz w:val="22"/>
          <w:szCs w:val="22"/>
        </w:rPr>
        <w:t xml:space="preserve"> to p</w:t>
      </w:r>
      <w:r>
        <w:rPr>
          <w:rFonts w:cs="Calibri"/>
          <w:sz w:val="22"/>
          <w:szCs w:val="22"/>
        </w:rPr>
        <w:t>r</w:t>
      </w:r>
      <w:r w:rsidRPr="007900D0">
        <w:rPr>
          <w:rFonts w:cs="Calibri"/>
          <w:sz w:val="22"/>
          <w:szCs w:val="22"/>
        </w:rPr>
        <w:t>ovide common shared storage.</w:t>
      </w:r>
    </w:p>
    <w:p w:rsidR="00F840FF" w:rsidRDefault="00F840FF" w:rsidP="00143EC3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 w:val="0"/>
        <w:rPr>
          <w:rFonts w:cs="Calibri"/>
          <w:sz w:val="22"/>
          <w:szCs w:val="22"/>
        </w:rPr>
      </w:pPr>
      <w:r w:rsidRPr="007900D0">
        <w:rPr>
          <w:rFonts w:cs="Calibri"/>
          <w:sz w:val="22"/>
          <w:szCs w:val="22"/>
        </w:rPr>
        <w:t>Configured</w:t>
      </w:r>
      <w:r w:rsidRPr="007900D0">
        <w:rPr>
          <w:rFonts w:cs="Calibri"/>
          <w:b/>
          <w:bCs/>
          <w:sz w:val="22"/>
          <w:szCs w:val="22"/>
        </w:rPr>
        <w:t xml:space="preserve"> Cloud Watch</w:t>
      </w:r>
      <w:r w:rsidRPr="007900D0">
        <w:rPr>
          <w:rFonts w:cs="Calibri"/>
          <w:sz w:val="22"/>
          <w:szCs w:val="22"/>
        </w:rPr>
        <w:t xml:space="preserve"> to monitor </w:t>
      </w:r>
      <w:r>
        <w:rPr>
          <w:rFonts w:cs="Calibri"/>
          <w:sz w:val="22"/>
          <w:szCs w:val="22"/>
        </w:rPr>
        <w:t>AWS resources</w:t>
      </w:r>
      <w:r w:rsidRPr="007900D0">
        <w:rPr>
          <w:rFonts w:cs="Calibri"/>
          <w:sz w:val="22"/>
          <w:szCs w:val="22"/>
        </w:rPr>
        <w:t>, to get alarm alerts, to maintain high availability and to reduce downtime.</w:t>
      </w:r>
    </w:p>
    <w:p w:rsidR="00B771F9" w:rsidRDefault="00B771F9" w:rsidP="00B771F9">
      <w:pPr>
        <w:rPr>
          <w:rStyle w:val="Strong"/>
        </w:rPr>
      </w:pPr>
      <w:r>
        <w:rPr>
          <w:rStyle w:val="Strong"/>
          <w:u w:val="single"/>
        </w:rPr>
        <w:t>EXPERIENCE</w:t>
      </w:r>
      <w:r>
        <w:rPr>
          <w:rStyle w:val="Strong"/>
        </w:rPr>
        <w:t>:</w:t>
      </w:r>
      <w:r>
        <w:rPr>
          <w:rStyle w:val="Strong"/>
        </w:rPr>
        <w:tab/>
      </w:r>
    </w:p>
    <w:p w:rsidR="00B771F9" w:rsidRDefault="00B771F9" w:rsidP="00B771F9">
      <w:pPr>
        <w:rPr>
          <w:rStyle w:val="Strong"/>
        </w:rPr>
      </w:pPr>
    </w:p>
    <w:p w:rsidR="00B771F9" w:rsidRPr="00324AA6" w:rsidRDefault="00B771F9" w:rsidP="00143EC3">
      <w:pPr>
        <w:pStyle w:val="ListParagraph"/>
        <w:numPr>
          <w:ilvl w:val="0"/>
          <w:numId w:val="8"/>
        </w:numPr>
        <w:suppressAutoHyphens w:val="0"/>
        <w:rPr>
          <w:sz w:val="22"/>
          <w:szCs w:val="22"/>
        </w:rPr>
      </w:pPr>
      <w:r w:rsidRPr="00324AA6">
        <w:rPr>
          <w:sz w:val="22"/>
          <w:szCs w:val="22"/>
        </w:rPr>
        <w:t xml:space="preserve">Currently Working in </w:t>
      </w:r>
      <w:r>
        <w:rPr>
          <w:sz w:val="22"/>
          <w:szCs w:val="22"/>
        </w:rPr>
        <w:t xml:space="preserve">XXXX </w:t>
      </w:r>
      <w:r w:rsidRPr="00324AA6">
        <w:rPr>
          <w:sz w:val="22"/>
          <w:szCs w:val="22"/>
        </w:rPr>
        <w:t xml:space="preserve"> as a Software Engineer from June 2016 to Till Date.</w:t>
      </w:r>
    </w:p>
    <w:p w:rsidR="00C6592F" w:rsidRDefault="00C6592F" w:rsidP="00C6592F">
      <w:pPr>
        <w:spacing w:before="100" w:beforeAutospacing="1" w:after="100" w:afterAutospacing="1"/>
        <w:rPr>
          <w:b/>
          <w:u w:val="single"/>
        </w:rPr>
      </w:pPr>
      <w:r w:rsidRPr="00F840FF">
        <w:rPr>
          <w:b/>
          <w:u w:val="single"/>
        </w:rPr>
        <w:t>PROJECT DETAILS</w:t>
      </w:r>
    </w:p>
    <w:p w:rsidR="00C6592F" w:rsidRPr="005802CE" w:rsidRDefault="00C6592F" w:rsidP="00C6592F">
      <w:pPr>
        <w:suppressAutoHyphens w:val="0"/>
        <w:spacing w:before="100" w:beforeAutospacing="1"/>
        <w:jc w:val="both"/>
        <w:rPr>
          <w:rFonts w:cs="Calibri"/>
          <w:sz w:val="22"/>
          <w:szCs w:val="22"/>
        </w:rPr>
      </w:pPr>
      <w:r>
        <w:rPr>
          <w:b/>
          <w:bCs/>
          <w:u w:val="single"/>
        </w:rPr>
        <w:t>Project # 1</w:t>
      </w:r>
      <w:r w:rsidRPr="005802CE">
        <w:rPr>
          <w:b/>
          <w:bCs/>
          <w:u w:val="single"/>
        </w:rPr>
        <w:t>:</w:t>
      </w:r>
    </w:p>
    <w:p w:rsidR="00C6592F" w:rsidRDefault="00C6592F" w:rsidP="00C6592F">
      <w:pPr>
        <w:suppressAutoHyphens w:val="0"/>
        <w:rPr>
          <w:sz w:val="22"/>
          <w:szCs w:val="22"/>
        </w:rPr>
      </w:pPr>
      <w:r w:rsidRPr="00D74C00">
        <w:rPr>
          <w:b/>
          <w:bCs/>
        </w:rPr>
        <w:t xml:space="preserve">Client: </w:t>
      </w:r>
      <w:r w:rsidR="003E1DAE">
        <w:rPr>
          <w:lang w:eastAsia="en-GB"/>
        </w:rPr>
        <w:t>---------</w:t>
      </w:r>
    </w:p>
    <w:p w:rsidR="00C6592F" w:rsidRPr="00D74C00" w:rsidRDefault="00C6592F" w:rsidP="00C6592F">
      <w:pPr>
        <w:suppressAutoHyphens w:val="0"/>
        <w:rPr>
          <w:sz w:val="22"/>
          <w:szCs w:val="22"/>
        </w:rPr>
      </w:pPr>
      <w:r w:rsidRPr="00D74C00">
        <w:rPr>
          <w:b/>
          <w:bCs/>
        </w:rPr>
        <w:t>Technology Stack</w:t>
      </w:r>
      <w:r w:rsidRPr="00D74C00">
        <w:rPr>
          <w:b/>
          <w:bCs/>
          <w:sz w:val="22"/>
          <w:szCs w:val="22"/>
        </w:rPr>
        <w:t>:</w:t>
      </w:r>
      <w:r w:rsidRPr="00D74C00">
        <w:rPr>
          <w:sz w:val="22"/>
          <w:szCs w:val="22"/>
        </w:rPr>
        <w:t xml:space="preserve"> AWS Cloud </w:t>
      </w:r>
    </w:p>
    <w:p w:rsidR="00C6592F" w:rsidRPr="00D74C00" w:rsidRDefault="00C6592F" w:rsidP="00C6592F">
      <w:pPr>
        <w:rPr>
          <w:b/>
          <w:bCs/>
          <w:iCs/>
          <w:color w:val="000000"/>
        </w:rPr>
      </w:pPr>
      <w:r w:rsidRPr="00D74C00">
        <w:rPr>
          <w:b/>
          <w:bCs/>
          <w:iCs/>
          <w:color w:val="000000"/>
          <w:u w:val="single"/>
        </w:rPr>
        <w:t>Responsibilities</w:t>
      </w:r>
      <w:r w:rsidRPr="00D74C00">
        <w:rPr>
          <w:b/>
          <w:bCs/>
          <w:iCs/>
          <w:color w:val="000000"/>
        </w:rPr>
        <w:t>:</w:t>
      </w:r>
    </w:p>
    <w:p w:rsidR="00C6592F" w:rsidRPr="00D74C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D74C00">
        <w:rPr>
          <w:color w:val="000000"/>
        </w:rPr>
        <w:t>Understand client requirements, propose solutions and ensure delivery.</w:t>
      </w:r>
    </w:p>
    <w:p w:rsidR="00C6592F" w:rsidRPr="00670F01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D74C00">
        <w:rPr>
          <w:color w:val="000000"/>
        </w:rPr>
        <w:t>Experience of designing and developing comprehensive Cloud Computing solutions on the AWS platform.</w:t>
      </w:r>
    </w:p>
    <w:p w:rsidR="00C6592F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D74C00">
        <w:rPr>
          <w:color w:val="000000"/>
        </w:rPr>
        <w:t>Experience with EC2 Auto Scaling, EBS, S3, ELB, RDS.</w:t>
      </w:r>
    </w:p>
    <w:p w:rsidR="00C6592F" w:rsidRPr="00FF4A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670F01">
        <w:rPr>
          <w:sz w:val="22"/>
          <w:szCs w:val="22"/>
        </w:rPr>
        <w:t>Created VPC from the scratch and connected to network by using Internet Gateways, Route tables, and NATs</w:t>
      </w:r>
    </w:p>
    <w:p w:rsidR="00C6592F" w:rsidRPr="00FF4A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FF4A00">
        <w:rPr>
          <w:sz w:val="22"/>
          <w:szCs w:val="22"/>
        </w:rPr>
        <w:t>Created many public and private subnets for proper segregation of web servers and database servers to provide high level security.</w:t>
      </w:r>
    </w:p>
    <w:p w:rsidR="00C6592F" w:rsidRPr="00FF4A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FF4A00">
        <w:rPr>
          <w:sz w:val="22"/>
          <w:szCs w:val="22"/>
        </w:rPr>
        <w:t>Defined IP ranges in VPC to have better control over VPC.</w:t>
      </w:r>
    </w:p>
    <w:p w:rsidR="00C6592F" w:rsidRPr="00FF4A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FF4A00">
        <w:rPr>
          <w:sz w:val="22"/>
          <w:szCs w:val="22"/>
        </w:rPr>
        <w:t>Good Hands on experience in VPC peering to connect multiple VPCs so that all act as one single entity.</w:t>
      </w:r>
    </w:p>
    <w:p w:rsidR="00C6592F" w:rsidRPr="00FF4A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FF4A00">
        <w:rPr>
          <w:sz w:val="22"/>
          <w:szCs w:val="22"/>
        </w:rPr>
        <w:t>Enabled VPC Flow logs for the auditing purpose to track incoming and outbound traffic to and from VPC.</w:t>
      </w:r>
    </w:p>
    <w:p w:rsidR="00C6592F" w:rsidRPr="00FF4A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FF4A00">
        <w:rPr>
          <w:sz w:val="22"/>
          <w:szCs w:val="22"/>
        </w:rPr>
        <w:t>Launched Bastion servers/Jump servers in public subnets to have ssh connection to the servers which are present in Private subnets.</w:t>
      </w:r>
    </w:p>
    <w:p w:rsidR="00C6592F" w:rsidRPr="00FF4A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FF4A00">
        <w:rPr>
          <w:sz w:val="22"/>
          <w:szCs w:val="22"/>
        </w:rPr>
        <w:t>Launched Web servers in Public SN through Auto scaling and connected to load balancer to distribute traffic as well as to provide high availability.</w:t>
      </w:r>
    </w:p>
    <w:p w:rsidR="00C6592F" w:rsidRPr="00FF4A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FF4A00">
        <w:rPr>
          <w:sz w:val="22"/>
          <w:szCs w:val="22"/>
        </w:rPr>
        <w:t>Launched Database servers in Private SN and provided internet through NAT server.</w:t>
      </w:r>
    </w:p>
    <w:p w:rsidR="00C6592F" w:rsidRPr="00FF4A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FF4A00">
        <w:rPr>
          <w:sz w:val="22"/>
          <w:szCs w:val="22"/>
        </w:rPr>
        <w:t>Good understanding in dealing with NACLs (Network Access control Lists) and Security Groups to restrict and allow ports to provide security at subnet level and instance level respectively.</w:t>
      </w:r>
    </w:p>
    <w:p w:rsidR="00C6592F" w:rsidRPr="00FF4A00" w:rsidRDefault="00C6592F" w:rsidP="00C6592F">
      <w:pPr>
        <w:suppressAutoHyphens w:val="0"/>
        <w:spacing w:line="276" w:lineRule="auto"/>
        <w:jc w:val="both"/>
        <w:rPr>
          <w:color w:val="000000"/>
          <w:sz w:val="22"/>
          <w:szCs w:val="22"/>
        </w:rPr>
      </w:pPr>
    </w:p>
    <w:p w:rsidR="00C6592F" w:rsidRPr="00D74C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D74C00">
        <w:rPr>
          <w:color w:val="000000"/>
        </w:rPr>
        <w:t>Implementing AWS Infrastructure services (IAAS) like EC2, VPC, ELB, EBS, S3, RDS.</w:t>
      </w:r>
    </w:p>
    <w:p w:rsidR="00C6592F" w:rsidRPr="00D74C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D74C00">
        <w:rPr>
          <w:color w:val="000000"/>
        </w:rPr>
        <w:lastRenderedPageBreak/>
        <w:t xml:space="preserve">Setting up new server (EC2) instances/services in AWS, configuring security groups, and setting up Elastic IPs.  </w:t>
      </w:r>
    </w:p>
    <w:p w:rsidR="00C6592F" w:rsidRPr="00D74C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D74C00">
        <w:rPr>
          <w:color w:val="000000"/>
        </w:rPr>
        <w:t xml:space="preserve">Monitoring health of Amazon EC2 instances and other AWS services. </w:t>
      </w:r>
    </w:p>
    <w:p w:rsidR="00C6592F" w:rsidRPr="00D74C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jc w:val="both"/>
        <w:rPr>
          <w:color w:val="000000"/>
        </w:rPr>
      </w:pPr>
      <w:r w:rsidRPr="00D74C00">
        <w:rPr>
          <w:color w:val="000000"/>
        </w:rPr>
        <w:t>Managed hosted zone and domain naming service using Route53.</w:t>
      </w:r>
    </w:p>
    <w:p w:rsidR="00C6592F" w:rsidRPr="00D74C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rPr>
          <w:color w:val="000000"/>
        </w:rPr>
      </w:pPr>
      <w:r w:rsidRPr="00D74C00">
        <w:rPr>
          <w:color w:val="000000"/>
        </w:rPr>
        <w:t>Worked in close collaboration with the Development Teams, Product Management, Enterprise Architects, Operations, Executives and Finance teams to achieve the optimum performance low cost solution</w:t>
      </w:r>
    </w:p>
    <w:p w:rsidR="00C6592F" w:rsidRPr="00D74C00" w:rsidRDefault="00C6592F" w:rsidP="00143EC3">
      <w:pPr>
        <w:pStyle w:val="ListParagraph"/>
        <w:numPr>
          <w:ilvl w:val="3"/>
          <w:numId w:val="2"/>
        </w:numPr>
        <w:suppressAutoHyphens w:val="0"/>
        <w:spacing w:line="276" w:lineRule="auto"/>
        <w:ind w:left="360"/>
        <w:contextualSpacing w:val="0"/>
        <w:rPr>
          <w:color w:val="000000"/>
        </w:rPr>
      </w:pPr>
      <w:r w:rsidRPr="00D74C00">
        <w:rPr>
          <w:color w:val="000000"/>
        </w:rPr>
        <w:t>Interfaced with various levels of executives, management, and technical staff of customers.</w:t>
      </w:r>
    </w:p>
    <w:p w:rsidR="00C6592F" w:rsidRDefault="00C6592F" w:rsidP="00C6592F">
      <w:pPr>
        <w:rPr>
          <w:b/>
          <w:bCs/>
          <w:u w:val="single"/>
        </w:rPr>
      </w:pPr>
      <w:r>
        <w:rPr>
          <w:b/>
          <w:bCs/>
          <w:u w:val="single"/>
        </w:rPr>
        <w:t>Project # 2:</w:t>
      </w:r>
    </w:p>
    <w:p w:rsidR="00C6592F" w:rsidRDefault="00C6592F" w:rsidP="00C6592F">
      <w:pPr>
        <w:rPr>
          <w:sz w:val="22"/>
          <w:szCs w:val="22"/>
        </w:rPr>
      </w:pPr>
      <w:r>
        <w:rPr>
          <w:b/>
          <w:bCs/>
        </w:rPr>
        <w:t xml:space="preserve">Client: </w:t>
      </w:r>
      <w:r w:rsidR="003E1DAE">
        <w:rPr>
          <w:lang w:eastAsia="en-GB"/>
        </w:rPr>
        <w:t>----------</w:t>
      </w:r>
    </w:p>
    <w:p w:rsidR="00C6592F" w:rsidRDefault="00C6592F" w:rsidP="00C6592F">
      <w:pPr>
        <w:rPr>
          <w:sz w:val="22"/>
          <w:szCs w:val="22"/>
        </w:rPr>
      </w:pPr>
      <w:r>
        <w:rPr>
          <w:b/>
          <w:bCs/>
        </w:rPr>
        <w:t>Technology Stack</w:t>
      </w:r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AWS Cloud </w:t>
      </w:r>
    </w:p>
    <w:p w:rsidR="00C6592F" w:rsidRPr="005A684D" w:rsidRDefault="00C6592F" w:rsidP="00C6592F">
      <w:pPr>
        <w:rPr>
          <w:b/>
          <w:bCs/>
          <w:u w:val="single"/>
        </w:rPr>
      </w:pPr>
      <w:r>
        <w:rPr>
          <w:b/>
          <w:bCs/>
          <w:u w:val="single"/>
        </w:rPr>
        <w:t>Responsibilities:</w:t>
      </w:r>
    </w:p>
    <w:p w:rsidR="00C6592F" w:rsidRPr="001C012F" w:rsidRDefault="00C6592F" w:rsidP="00143EC3">
      <w:pPr>
        <w:pStyle w:val="ListParagraph"/>
        <w:numPr>
          <w:ilvl w:val="0"/>
          <w:numId w:val="6"/>
        </w:numPr>
        <w:suppressAutoHyphens w:val="0"/>
        <w:contextualSpacing w:val="0"/>
        <w:rPr>
          <w:sz w:val="22"/>
          <w:szCs w:val="22"/>
        </w:rPr>
      </w:pPr>
      <w:r w:rsidRPr="001C012F">
        <w:rPr>
          <w:sz w:val="22"/>
          <w:szCs w:val="22"/>
        </w:rPr>
        <w:t>We have taken lead in migration process of servers &amp; data from on-premises data centre to AWS Cloud</w:t>
      </w:r>
    </w:p>
    <w:p w:rsidR="00C6592F" w:rsidRPr="001C012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1C012F">
        <w:rPr>
          <w:sz w:val="22"/>
          <w:szCs w:val="22"/>
        </w:rPr>
        <w:t xml:space="preserve">Responsible for complete administration of </w:t>
      </w:r>
      <w:r w:rsidRPr="001C012F">
        <w:rPr>
          <w:b/>
          <w:bCs/>
          <w:sz w:val="22"/>
          <w:szCs w:val="22"/>
        </w:rPr>
        <w:t>Cloud Infrastructure</w:t>
      </w:r>
      <w:r w:rsidRPr="001C012F">
        <w:rPr>
          <w:sz w:val="22"/>
          <w:szCs w:val="22"/>
        </w:rPr>
        <w:t xml:space="preserve"> in my organization.</w:t>
      </w:r>
    </w:p>
    <w:p w:rsidR="00C6592F" w:rsidRPr="00A63E73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1C012F">
        <w:rPr>
          <w:sz w:val="22"/>
          <w:szCs w:val="22"/>
        </w:rPr>
        <w:t xml:space="preserve">Created </w:t>
      </w:r>
      <w:r w:rsidRPr="001C012F">
        <w:rPr>
          <w:b/>
          <w:bCs/>
          <w:sz w:val="22"/>
          <w:szCs w:val="22"/>
        </w:rPr>
        <w:t xml:space="preserve">VPC </w:t>
      </w:r>
      <w:r w:rsidRPr="001C012F">
        <w:rPr>
          <w:sz w:val="22"/>
          <w:szCs w:val="22"/>
        </w:rPr>
        <w:t>from the scratch, defined IP ranges in VPC to have better control over VPC.</w:t>
      </w:r>
    </w:p>
    <w:p w:rsidR="00C6592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Created </w:t>
      </w:r>
      <w:r w:rsidRPr="00A63E73">
        <w:rPr>
          <w:rFonts w:cs="Calibri"/>
          <w:b/>
          <w:bCs/>
          <w:sz w:val="22"/>
          <w:szCs w:val="22"/>
        </w:rPr>
        <w:t>Public and Private Subnets</w:t>
      </w:r>
      <w:r w:rsidRPr="00A63E73">
        <w:rPr>
          <w:rFonts w:cs="Calibri"/>
          <w:sz w:val="22"/>
          <w:szCs w:val="22"/>
        </w:rPr>
        <w:t xml:space="preserve"> for proper segregation of web servers and database servers to provide high level security.</w:t>
      </w:r>
    </w:p>
    <w:p w:rsidR="00C6592F" w:rsidRPr="00F165E3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F165E3">
        <w:rPr>
          <w:sz w:val="22"/>
          <w:szCs w:val="22"/>
        </w:rPr>
        <w:t>Migrated all the object storage to</w:t>
      </w:r>
      <w:r w:rsidRPr="00F165E3">
        <w:rPr>
          <w:b/>
          <w:bCs/>
          <w:sz w:val="22"/>
          <w:szCs w:val="22"/>
        </w:rPr>
        <w:t xml:space="preserve"> S3 </w:t>
      </w:r>
      <w:r w:rsidRPr="00F165E3">
        <w:rPr>
          <w:sz w:val="22"/>
          <w:szCs w:val="22"/>
        </w:rPr>
        <w:t xml:space="preserve">Buckets and Created </w:t>
      </w:r>
      <w:r w:rsidRPr="00F165E3">
        <w:rPr>
          <w:b/>
          <w:bCs/>
          <w:sz w:val="22"/>
          <w:szCs w:val="22"/>
        </w:rPr>
        <w:t xml:space="preserve">IAM role </w:t>
      </w:r>
      <w:r w:rsidRPr="00F165E3">
        <w:rPr>
          <w:sz w:val="22"/>
          <w:szCs w:val="22"/>
        </w:rPr>
        <w:t>with</w:t>
      </w:r>
      <w:r w:rsidRPr="00F165E3">
        <w:rPr>
          <w:b/>
          <w:bCs/>
          <w:sz w:val="22"/>
          <w:szCs w:val="22"/>
        </w:rPr>
        <w:t xml:space="preserve"> S3 full access</w:t>
      </w:r>
      <w:r w:rsidRPr="00F165E3">
        <w:rPr>
          <w:sz w:val="22"/>
          <w:szCs w:val="22"/>
        </w:rPr>
        <w:t xml:space="preserve"> and attached to </w:t>
      </w:r>
      <w:r w:rsidRPr="00F165E3">
        <w:rPr>
          <w:b/>
          <w:bCs/>
          <w:sz w:val="22"/>
          <w:szCs w:val="22"/>
        </w:rPr>
        <w:t xml:space="preserve">EC2s </w:t>
      </w:r>
      <w:r w:rsidRPr="00F165E3">
        <w:rPr>
          <w:sz w:val="22"/>
          <w:szCs w:val="22"/>
        </w:rPr>
        <w:t>to access data without credentials.</w:t>
      </w:r>
    </w:p>
    <w:p w:rsidR="00C6592F" w:rsidRPr="00F165E3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F165E3">
        <w:rPr>
          <w:sz w:val="22"/>
          <w:szCs w:val="22"/>
        </w:rPr>
        <w:t xml:space="preserve"> Created AMIs and Volumes and played with them like attaching, detaching, creating own AMIs for replication of same environment in same/different Availability Zones as well as same/different regions</w:t>
      </w:r>
      <w:r>
        <w:t>.</w:t>
      </w:r>
    </w:p>
    <w:p w:rsidR="00C6592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Mounted </w:t>
      </w:r>
      <w:r w:rsidRPr="00A63E73">
        <w:rPr>
          <w:rFonts w:cs="Calibri"/>
          <w:b/>
          <w:bCs/>
          <w:sz w:val="22"/>
          <w:szCs w:val="22"/>
        </w:rPr>
        <w:t xml:space="preserve">EFS </w:t>
      </w:r>
      <w:r w:rsidRPr="00A63E73">
        <w:rPr>
          <w:rFonts w:cs="Calibri"/>
          <w:sz w:val="22"/>
          <w:szCs w:val="22"/>
        </w:rPr>
        <w:t>(Elastic Fil</w:t>
      </w:r>
      <w:r>
        <w:rPr>
          <w:rFonts w:cs="Calibri"/>
          <w:sz w:val="22"/>
          <w:szCs w:val="22"/>
        </w:rPr>
        <w:t xml:space="preserve">e System) with EC2s to have one </w:t>
      </w:r>
      <w:r w:rsidRPr="00A63E73">
        <w:rPr>
          <w:rFonts w:cs="Calibri"/>
          <w:sz w:val="22"/>
          <w:szCs w:val="22"/>
        </w:rPr>
        <w:t>common storage.</w:t>
      </w:r>
    </w:p>
    <w:p w:rsidR="00C6592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Configured </w:t>
      </w:r>
      <w:r w:rsidRPr="00A63E73">
        <w:rPr>
          <w:rFonts w:cs="Calibri"/>
          <w:b/>
          <w:bCs/>
          <w:sz w:val="22"/>
          <w:szCs w:val="22"/>
        </w:rPr>
        <w:t xml:space="preserve">SNS </w:t>
      </w:r>
      <w:r w:rsidRPr="00A63E73">
        <w:rPr>
          <w:rFonts w:cs="Calibri"/>
          <w:sz w:val="22"/>
          <w:szCs w:val="22"/>
        </w:rPr>
        <w:t>(Simple Notification Service) at auto scaling level and route53’s level to get notifications mainly in case of server failures and VPC failures.</w:t>
      </w:r>
    </w:p>
    <w:p w:rsidR="00C6592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Configured all in Auto Scaling Groups and Launch </w:t>
      </w:r>
      <w:r>
        <w:rPr>
          <w:rFonts w:cs="Calibri"/>
          <w:sz w:val="22"/>
          <w:szCs w:val="22"/>
        </w:rPr>
        <w:t>C</w:t>
      </w:r>
      <w:r w:rsidRPr="00A63E73">
        <w:rPr>
          <w:rFonts w:cs="Calibri"/>
          <w:sz w:val="22"/>
          <w:szCs w:val="22"/>
        </w:rPr>
        <w:t>onfigurations.</w:t>
      </w:r>
    </w:p>
    <w:p w:rsidR="00C6592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Launched </w:t>
      </w:r>
      <w:r w:rsidRPr="00A63E73">
        <w:rPr>
          <w:rFonts w:cs="Calibri"/>
          <w:b/>
          <w:bCs/>
          <w:sz w:val="22"/>
          <w:szCs w:val="22"/>
        </w:rPr>
        <w:t>Web servers in public SNs</w:t>
      </w:r>
      <w:r w:rsidRPr="00A63E73">
        <w:rPr>
          <w:rFonts w:cs="Calibri"/>
          <w:sz w:val="22"/>
          <w:szCs w:val="22"/>
        </w:rPr>
        <w:t xml:space="preserve"> through Auto scaling and connected to load balancer.</w:t>
      </w:r>
    </w:p>
    <w:p w:rsidR="00C6592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Provided network to public SNs through Internet Gateways and Route tables.</w:t>
      </w:r>
    </w:p>
    <w:p w:rsidR="00C6592F" w:rsidRPr="005802CE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5802CE">
        <w:rPr>
          <w:rFonts w:cs="Calibri"/>
          <w:sz w:val="22"/>
          <w:szCs w:val="22"/>
        </w:rPr>
        <w:t xml:space="preserve">Launched </w:t>
      </w:r>
      <w:r w:rsidRPr="005802CE">
        <w:rPr>
          <w:rFonts w:cs="Calibri"/>
          <w:b/>
          <w:bCs/>
          <w:sz w:val="22"/>
          <w:szCs w:val="22"/>
        </w:rPr>
        <w:t>DB servers</w:t>
      </w:r>
      <w:r w:rsidRPr="005802CE">
        <w:rPr>
          <w:rFonts w:cs="Calibri"/>
          <w:sz w:val="22"/>
          <w:szCs w:val="22"/>
        </w:rPr>
        <w:t xml:space="preserve"> in Private SNs and provided internet through NAT server in a secured manner.</w:t>
      </w:r>
      <w:r>
        <w:rPr>
          <w:rFonts w:cs="Calibri"/>
          <w:sz w:val="22"/>
          <w:szCs w:val="22"/>
        </w:rPr>
        <w:t xml:space="preserve"> </w:t>
      </w:r>
      <w:r w:rsidRPr="005802CE">
        <w:rPr>
          <w:rFonts w:cs="Calibri"/>
          <w:sz w:val="22"/>
          <w:szCs w:val="22"/>
        </w:rPr>
        <w:t>Opened</w:t>
      </w:r>
      <w:r w:rsidRPr="005802CE">
        <w:rPr>
          <w:rFonts w:cs="Calibri"/>
          <w:b/>
          <w:bCs/>
          <w:sz w:val="22"/>
          <w:szCs w:val="22"/>
        </w:rPr>
        <w:t xml:space="preserve"> MYSQL</w:t>
      </w:r>
      <w:r w:rsidRPr="005802CE">
        <w:rPr>
          <w:rFonts w:cs="Calibri"/>
          <w:sz w:val="22"/>
          <w:szCs w:val="22"/>
        </w:rPr>
        <w:t xml:space="preserve"> port in database servers to all the public subnets.</w:t>
      </w:r>
    </w:p>
    <w:p w:rsidR="00C6592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>Launched Bastion/Jump server in Public SNs to have</w:t>
      </w:r>
      <w:r>
        <w:rPr>
          <w:rFonts w:cs="Calibri"/>
          <w:sz w:val="22"/>
          <w:szCs w:val="22"/>
        </w:rPr>
        <w:t xml:space="preserve"> SSH</w:t>
      </w:r>
      <w:r w:rsidRPr="00A63E73">
        <w:rPr>
          <w:rFonts w:cs="Calibri"/>
          <w:sz w:val="22"/>
          <w:szCs w:val="22"/>
        </w:rPr>
        <w:t xml:space="preserve"> connection into the DB servers which are present in private subnets.</w:t>
      </w:r>
    </w:p>
    <w:p w:rsidR="00C6592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contextualSpacing w:val="0"/>
        <w:jc w:val="both"/>
        <w:rPr>
          <w:rFonts w:cs="Calibri"/>
          <w:sz w:val="22"/>
          <w:szCs w:val="22"/>
        </w:rPr>
      </w:pPr>
      <w:r w:rsidRPr="00A63E73">
        <w:rPr>
          <w:rFonts w:cs="Calibri"/>
          <w:sz w:val="22"/>
          <w:szCs w:val="22"/>
        </w:rPr>
        <w:t xml:space="preserve">Assigned Load balancers difficult DNS name to </w:t>
      </w:r>
      <w:r w:rsidRPr="00A63E73">
        <w:rPr>
          <w:rFonts w:cs="Calibri"/>
          <w:b/>
          <w:bCs/>
          <w:sz w:val="22"/>
          <w:szCs w:val="22"/>
        </w:rPr>
        <w:t>ROUTE53’s</w:t>
      </w:r>
      <w:r w:rsidRPr="00A63E73">
        <w:rPr>
          <w:rFonts w:cs="Calibri"/>
          <w:sz w:val="22"/>
          <w:szCs w:val="22"/>
        </w:rPr>
        <w:t xml:space="preserve"> user friendly domain name.</w:t>
      </w:r>
    </w:p>
    <w:p w:rsidR="00C6592F" w:rsidRPr="004056CF" w:rsidRDefault="00C6592F" w:rsidP="00143EC3">
      <w:pPr>
        <w:pStyle w:val="ListParagraph"/>
        <w:numPr>
          <w:ilvl w:val="0"/>
          <w:numId w:val="6"/>
        </w:numPr>
        <w:suppressAutoHyphens w:val="0"/>
        <w:spacing w:before="100" w:beforeAutospacing="1" w:after="100" w:afterAutospacing="1"/>
        <w:ind w:right="-18"/>
        <w:contextualSpacing w:val="0"/>
        <w:jc w:val="both"/>
        <w:rPr>
          <w:b/>
          <w:u w:val="single"/>
        </w:rPr>
      </w:pPr>
      <w:r w:rsidRPr="004056CF">
        <w:rPr>
          <w:rFonts w:cs="Calibri"/>
          <w:sz w:val="22"/>
          <w:szCs w:val="22"/>
        </w:rPr>
        <w:t>Enabled</w:t>
      </w:r>
      <w:r w:rsidRPr="004056CF">
        <w:rPr>
          <w:rFonts w:cs="Calibri"/>
          <w:b/>
          <w:bCs/>
          <w:sz w:val="22"/>
          <w:szCs w:val="22"/>
        </w:rPr>
        <w:t xml:space="preserve"> NACLs</w:t>
      </w:r>
      <w:r w:rsidRPr="004056CF">
        <w:rPr>
          <w:rFonts w:cs="Calibri"/>
          <w:sz w:val="22"/>
          <w:szCs w:val="22"/>
        </w:rPr>
        <w:t xml:space="preserve"> (Network Access Control Lists) at both public and private subnet levels to restrict and to allow Ports in providing high security</w:t>
      </w:r>
    </w:p>
    <w:p w:rsidR="00C6592F" w:rsidRPr="004056CF" w:rsidRDefault="00C6592F" w:rsidP="00C6592F">
      <w:pPr>
        <w:suppressAutoHyphens w:val="0"/>
        <w:spacing w:before="100" w:beforeAutospacing="1"/>
        <w:ind w:right="-18"/>
        <w:jc w:val="both"/>
        <w:rPr>
          <w:b/>
          <w:u w:val="single"/>
        </w:rPr>
      </w:pPr>
      <w:r w:rsidRPr="004056CF">
        <w:rPr>
          <w:b/>
          <w:u w:val="single"/>
        </w:rPr>
        <w:t>Project#3</w:t>
      </w:r>
    </w:p>
    <w:p w:rsidR="00C6592F" w:rsidRDefault="00C6592F" w:rsidP="00C6592F">
      <w:pPr>
        <w:ind w:right="-18"/>
        <w:jc w:val="both"/>
        <w:rPr>
          <w:sz w:val="22"/>
          <w:szCs w:val="22"/>
        </w:rPr>
      </w:pPr>
      <w:r w:rsidRPr="007A7929">
        <w:rPr>
          <w:b/>
        </w:rPr>
        <w:t xml:space="preserve">Client: </w:t>
      </w:r>
      <w:r w:rsidR="00C12342">
        <w:rPr>
          <w:lang w:eastAsia="en-GB"/>
        </w:rPr>
        <w:t>-------------</w:t>
      </w:r>
    </w:p>
    <w:p w:rsidR="00C6592F" w:rsidRDefault="00C6592F" w:rsidP="00C6592F">
      <w:pPr>
        <w:ind w:right="-18"/>
        <w:jc w:val="both"/>
        <w:rPr>
          <w:sz w:val="22"/>
          <w:szCs w:val="22"/>
        </w:rPr>
      </w:pPr>
      <w:r w:rsidRPr="007A7929">
        <w:rPr>
          <w:b/>
          <w:bCs/>
        </w:rPr>
        <w:t>Technology Stack</w:t>
      </w:r>
      <w:r w:rsidRPr="007A7929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AWS Cloud</w:t>
      </w:r>
    </w:p>
    <w:p w:rsidR="00C6592F" w:rsidRDefault="00C6592F" w:rsidP="00C6592F">
      <w:pPr>
        <w:ind w:right="-18"/>
        <w:jc w:val="both"/>
        <w:rPr>
          <w:b/>
          <w:u w:val="single"/>
        </w:rPr>
      </w:pPr>
      <w:r>
        <w:rPr>
          <w:b/>
          <w:u w:val="single"/>
        </w:rPr>
        <w:t>Responsibilities</w:t>
      </w:r>
      <w:r w:rsidRPr="007A7929">
        <w:rPr>
          <w:b/>
          <w:u w:val="single"/>
        </w:rPr>
        <w:t xml:space="preserve">: </w:t>
      </w:r>
    </w:p>
    <w:p w:rsidR="00C6592F" w:rsidRPr="007A7929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7A7929">
        <w:rPr>
          <w:iCs/>
          <w:sz w:val="22"/>
          <w:szCs w:val="22"/>
          <w:lang w:bidi="en-US"/>
        </w:rPr>
        <w:t xml:space="preserve">Worked on </w:t>
      </w:r>
      <w:r w:rsidRPr="007A7929">
        <w:rPr>
          <w:sz w:val="22"/>
          <w:szCs w:val="22"/>
        </w:rPr>
        <w:t>Identity Access Management (IAM) like AWS permissions, Roles, Policies, MFA authentication, User permissions and Groups.</w:t>
      </w:r>
    </w:p>
    <w:p w:rsidR="00C6592F" w:rsidRPr="007A7929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7A7929">
        <w:rPr>
          <w:sz w:val="22"/>
          <w:szCs w:val="22"/>
        </w:rPr>
        <w:t xml:space="preserve">Very good hands on experience on Simple Storage Service (S3) like Create an S3 Bucket, S3 Version Control, Cross Region Replication, S3 Life Cycle Management, Glacier, create a Cloud </w:t>
      </w:r>
      <w:r w:rsidRPr="007A7929">
        <w:rPr>
          <w:sz w:val="22"/>
          <w:szCs w:val="22"/>
        </w:rPr>
        <w:lastRenderedPageBreak/>
        <w:t>Front CDN, S3 Security and Encryption, Snowball, S3 Transfer Acceleration and Create A Static Website Using S3.</w:t>
      </w:r>
    </w:p>
    <w:p w:rsidR="00C6592F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7A7929">
        <w:rPr>
          <w:sz w:val="22"/>
          <w:szCs w:val="22"/>
        </w:rPr>
        <w:t xml:space="preserve">Worked on EC2 (Elastic Compute Cloud), Launch an EC2 Instance, use of </w:t>
      </w:r>
      <w:r>
        <w:rPr>
          <w:sz w:val="22"/>
          <w:szCs w:val="22"/>
        </w:rPr>
        <w:t>Mobaxterm</w:t>
      </w:r>
      <w:r w:rsidRPr="007A7929">
        <w:rPr>
          <w:sz w:val="22"/>
          <w:szCs w:val="22"/>
        </w:rPr>
        <w:t xml:space="preserve"> (for </w:t>
      </w:r>
      <w:r>
        <w:rPr>
          <w:sz w:val="22"/>
          <w:szCs w:val="22"/>
        </w:rPr>
        <w:t>Linux</w:t>
      </w:r>
      <w:r w:rsidRPr="007A7929">
        <w:rPr>
          <w:sz w:val="22"/>
          <w:szCs w:val="22"/>
        </w:rPr>
        <w:t xml:space="preserve"> Users), Security Groups, Upgrading EBS Volume Types, Load Balancers and Health Checks, Cloud Watch EC2, Auto scaling Groups, AWS Command Line and EC2, Using IAM Roles with EC2    </w:t>
      </w:r>
    </w:p>
    <w:p w:rsidR="00C6592F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>
        <w:t>Created AMIs and Volumes and played with them like attaching, detaching, creating own AMIs for replication of same environment in same/different Availability Zones as well as same/different regions</w:t>
      </w:r>
      <w:r w:rsidRPr="007A7929">
        <w:rPr>
          <w:sz w:val="22"/>
          <w:szCs w:val="22"/>
        </w:rPr>
        <w:t xml:space="preserve">           </w:t>
      </w:r>
    </w:p>
    <w:p w:rsidR="00C6592F" w:rsidRPr="00AF7622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>
        <w:t>Hands on experience in creating Snapshots to take back up copy of our EBS volumes</w:t>
      </w:r>
    </w:p>
    <w:p w:rsidR="00C6592F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>
        <w:t>Encrypted volumes to provide security from unauthorized access and misuse of data and provide protection from accidental deletion of machines.</w:t>
      </w:r>
      <w:r w:rsidRPr="007A79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</w:t>
      </w:r>
    </w:p>
    <w:p w:rsidR="00C6592F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7A7929">
        <w:rPr>
          <w:sz w:val="22"/>
          <w:szCs w:val="22"/>
        </w:rPr>
        <w:t>S3 CLI &amp; Regions, Using Bootstrap Scripts, EC2 Instance Metadata and Elastic File System.</w:t>
      </w:r>
    </w:p>
    <w:p w:rsidR="00C6592F" w:rsidRPr="002B3AB4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>
        <w:t>Enabled CRR (Cross Region Replication) to replicate data to other buckets which are present in different regions.</w:t>
      </w:r>
    </w:p>
    <w:p w:rsidR="00C6592F" w:rsidRPr="002B3AB4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>
        <w:t>Enabled versioning on some important data to provide security from accidental deletion and to roll back to previous versionss</w:t>
      </w:r>
    </w:p>
    <w:p w:rsidR="00C6592F" w:rsidRPr="002B3AB4" w:rsidRDefault="00C6592F" w:rsidP="00143EC3">
      <w:pPr>
        <w:pStyle w:val="ResumeText"/>
        <w:numPr>
          <w:ilvl w:val="0"/>
          <w:numId w:val="7"/>
        </w:numPr>
        <w:rPr>
          <w:rFonts w:ascii="Times New Roman" w:hAnsi="Times New Roman"/>
          <w:color w:val="auto"/>
          <w:sz w:val="22"/>
          <w:szCs w:val="22"/>
        </w:rPr>
      </w:pPr>
      <w:r w:rsidRPr="002B3AB4">
        <w:rPr>
          <w:rFonts w:ascii="Times New Roman" w:hAnsi="Times New Roman"/>
          <w:color w:val="auto"/>
          <w:sz w:val="22"/>
          <w:szCs w:val="22"/>
        </w:rPr>
        <w:t>Good knowledge in dealing with Transfer acceleration to accelerate transfer speed of data into S3 buckets by using AWS globally distributed edge locations/end points.</w:t>
      </w:r>
    </w:p>
    <w:p w:rsidR="00C6592F" w:rsidRPr="007A7929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>
        <w:t>Well aware of different storage classes/tiers and effectively used life cycle management policy to transition data to different storage classes automatically after certain period of time that we set</w:t>
      </w:r>
    </w:p>
    <w:p w:rsidR="00C6592F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7A7929">
        <w:rPr>
          <w:sz w:val="22"/>
          <w:szCs w:val="22"/>
        </w:rPr>
        <w:t>Good knowledge on Route 53, Register A Domain Name, Setup Our EC2 Instances, Simple Routing Policy, Weighted Routing Policy, Latency Routing Policy, Failover Routing Policy and Health Checks and Geolocation Routing Policy.</w:t>
      </w:r>
    </w:p>
    <w:p w:rsidR="00C6592F" w:rsidRPr="007A7929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>
        <w:t>Complete hands on experience in working with EFS to provide shares storage so that each and every member in project will have access to common and centralized storage</w:t>
      </w:r>
    </w:p>
    <w:p w:rsidR="00C6592F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7A7929">
        <w:rPr>
          <w:sz w:val="22"/>
          <w:szCs w:val="22"/>
        </w:rPr>
        <w:t>Complete hands on experience on VPC, Public subnets &amp; private subnets, Difference Between Default &amp; Custom VPC, Introduction to Gateways, Understanding Route tables &amp; Subnets, Build Your Own Custom VPC, Network Address Translation (NAT), Access Control Lists (ACLs), Custom VPCs and ELBs, VPC Flow Logs, NATs vs. Bastions and VPC End Points.</w:t>
      </w:r>
    </w:p>
    <w:p w:rsidR="00C6592F" w:rsidRPr="00786F12" w:rsidRDefault="00C6592F" w:rsidP="00143EC3">
      <w:pPr>
        <w:pStyle w:val="ResumeText"/>
        <w:numPr>
          <w:ilvl w:val="0"/>
          <w:numId w:val="5"/>
        </w:numPr>
        <w:rPr>
          <w:rFonts w:ascii="Times New Roman" w:hAnsi="Times New Roman"/>
          <w:color w:val="auto"/>
          <w:sz w:val="22"/>
          <w:szCs w:val="22"/>
        </w:rPr>
      </w:pPr>
      <w:r w:rsidRPr="00786F12">
        <w:rPr>
          <w:rFonts w:ascii="Times New Roman" w:hAnsi="Times New Roman"/>
          <w:color w:val="auto"/>
          <w:sz w:val="22"/>
          <w:szCs w:val="22"/>
        </w:rPr>
        <w:t>Good understanding in dealing with NACLs (Network Access control Lists) and Security Groups to restrict and allow ports to provide security at subnet level and instance level respectively.</w:t>
      </w:r>
    </w:p>
    <w:p w:rsidR="00C6592F" w:rsidRPr="007A7929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7A7929">
        <w:rPr>
          <w:sz w:val="22"/>
          <w:szCs w:val="22"/>
        </w:rPr>
        <w:t>Worked on Data bases like Create RDS Instance, RDS - Back Ups, Multi-AZ &amp; Read Replicas, DynamoDB and Amazon Aurora.</w:t>
      </w:r>
    </w:p>
    <w:p w:rsidR="00C6592F" w:rsidRPr="007A7929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7A7929">
        <w:rPr>
          <w:sz w:val="22"/>
          <w:szCs w:val="22"/>
        </w:rPr>
        <w:t>Good knowledge on Ops Work and Setting up Ops work.</w:t>
      </w:r>
    </w:p>
    <w:p w:rsidR="00C6592F" w:rsidRDefault="00C6592F" w:rsidP="00143EC3">
      <w:pPr>
        <w:pStyle w:val="NoSpacing"/>
        <w:numPr>
          <w:ilvl w:val="0"/>
          <w:numId w:val="5"/>
        </w:numPr>
        <w:jc w:val="both"/>
        <w:rPr>
          <w:sz w:val="22"/>
          <w:szCs w:val="22"/>
        </w:rPr>
      </w:pPr>
      <w:r w:rsidRPr="007A7929">
        <w:rPr>
          <w:sz w:val="22"/>
          <w:szCs w:val="22"/>
        </w:rPr>
        <w:t>Worked on SNS, Create a Billing Alarm, Consolidated Billing, AWS Organizations Lab, Resource Groups &amp; Tagging, VPC Peering, Elastic Beanstalk, Cloud Formation, AWS Trusted Advisor, Elasticity and Scalability concepts</w:t>
      </w:r>
    </w:p>
    <w:p w:rsidR="00D74C00" w:rsidRPr="00C6592F" w:rsidRDefault="00C6592F" w:rsidP="00143EC3">
      <w:pPr>
        <w:pStyle w:val="ResumeText"/>
        <w:numPr>
          <w:ilvl w:val="0"/>
          <w:numId w:val="5"/>
        </w:numPr>
        <w:rPr>
          <w:rFonts w:ascii="Times New Roman" w:hAnsi="Times New Roman"/>
          <w:color w:val="auto"/>
          <w:sz w:val="22"/>
          <w:szCs w:val="22"/>
        </w:rPr>
      </w:pPr>
      <w:r w:rsidRPr="00180A29">
        <w:rPr>
          <w:rFonts w:ascii="Times New Roman" w:hAnsi="Times New Roman"/>
          <w:color w:val="auto"/>
          <w:sz w:val="22"/>
          <w:szCs w:val="22"/>
        </w:rPr>
        <w:t>Learned messaging services like SQS (Simple Queue Service) and SES (Simple Email Service)</w:t>
      </w:r>
      <w:r w:rsidR="00D74C00" w:rsidRPr="00C6592F">
        <w:rPr>
          <w:color w:val="000000"/>
        </w:rPr>
        <w:t>.</w:t>
      </w:r>
    </w:p>
    <w:p w:rsidR="0008353E" w:rsidRPr="00AD1D7A" w:rsidRDefault="0008353E" w:rsidP="0008353E">
      <w:pPr>
        <w:spacing w:before="120" w:line="360" w:lineRule="auto"/>
        <w:ind w:right="3870"/>
        <w:rPr>
          <w:color w:val="000000"/>
          <w:u w:val="single"/>
        </w:rPr>
      </w:pPr>
      <w:r w:rsidRPr="00AD1D7A">
        <w:rPr>
          <w:b/>
          <w:color w:val="000000"/>
          <w:u w:val="single"/>
        </w:rPr>
        <w:t>PERSONAL PROFILE:</w:t>
      </w:r>
    </w:p>
    <w:p w:rsidR="0008353E" w:rsidRPr="007A7929" w:rsidRDefault="0008353E" w:rsidP="0008353E">
      <w:pPr>
        <w:keepNext/>
        <w:keepLines/>
        <w:spacing w:line="360" w:lineRule="auto"/>
        <w:ind w:left="720"/>
        <w:jc w:val="both"/>
        <w:rPr>
          <w:color w:val="000000"/>
          <w:sz w:val="22"/>
          <w:szCs w:val="22"/>
        </w:rPr>
      </w:pPr>
      <w:r w:rsidRPr="007A7929">
        <w:rPr>
          <w:color w:val="000000"/>
          <w:sz w:val="22"/>
          <w:szCs w:val="22"/>
        </w:rPr>
        <w:t>FULL NAME</w:t>
      </w:r>
      <w:r w:rsidRPr="007A7929">
        <w:rPr>
          <w:color w:val="000000"/>
          <w:sz w:val="22"/>
          <w:szCs w:val="22"/>
        </w:rPr>
        <w:tab/>
      </w:r>
      <w:r w:rsidRPr="007A7929">
        <w:rPr>
          <w:color w:val="000000"/>
          <w:sz w:val="22"/>
          <w:szCs w:val="22"/>
        </w:rPr>
        <w:tab/>
      </w:r>
      <w:r w:rsidRPr="007A7929">
        <w:rPr>
          <w:color w:val="000000"/>
          <w:sz w:val="22"/>
          <w:szCs w:val="22"/>
        </w:rPr>
        <w:tab/>
      </w:r>
      <w:r w:rsidRPr="007A7929">
        <w:rPr>
          <w:b/>
          <w:color w:val="000000"/>
          <w:sz w:val="22"/>
          <w:szCs w:val="22"/>
        </w:rPr>
        <w:t>:</w:t>
      </w:r>
      <w:r w:rsidRPr="007A7929">
        <w:rPr>
          <w:color w:val="000000"/>
          <w:sz w:val="22"/>
          <w:szCs w:val="22"/>
        </w:rPr>
        <w:tab/>
      </w:r>
      <w:r w:rsidR="00537897">
        <w:rPr>
          <w:b/>
          <w:color w:val="000000"/>
          <w:sz w:val="22"/>
          <w:szCs w:val="22"/>
        </w:rPr>
        <w:t>-----------------------</w:t>
      </w:r>
    </w:p>
    <w:p w:rsidR="0008353E" w:rsidRPr="007A7929" w:rsidRDefault="0008353E" w:rsidP="0008353E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 w:rsidRPr="007A7929">
        <w:rPr>
          <w:color w:val="000000"/>
          <w:sz w:val="22"/>
          <w:szCs w:val="22"/>
        </w:rPr>
        <w:t>FATHER’S NAME</w:t>
      </w:r>
      <w:r w:rsidRPr="007A7929">
        <w:rPr>
          <w:color w:val="000000"/>
          <w:sz w:val="22"/>
          <w:szCs w:val="22"/>
        </w:rPr>
        <w:tab/>
      </w:r>
      <w:r w:rsidRPr="007A7929">
        <w:rPr>
          <w:color w:val="000000"/>
          <w:sz w:val="22"/>
          <w:szCs w:val="22"/>
        </w:rPr>
        <w:tab/>
      </w:r>
      <w:r w:rsidRPr="007A7929">
        <w:rPr>
          <w:b/>
          <w:color w:val="000000"/>
          <w:sz w:val="22"/>
          <w:szCs w:val="22"/>
        </w:rPr>
        <w:t>:</w:t>
      </w:r>
      <w:r w:rsidRPr="007A7929">
        <w:rPr>
          <w:color w:val="000000"/>
          <w:sz w:val="22"/>
          <w:szCs w:val="22"/>
        </w:rPr>
        <w:tab/>
      </w:r>
      <w:r w:rsidR="00537897">
        <w:rPr>
          <w:b/>
          <w:color w:val="000000"/>
          <w:sz w:val="22"/>
          <w:szCs w:val="22"/>
        </w:rPr>
        <w:t>-----------------------</w:t>
      </w:r>
    </w:p>
    <w:p w:rsidR="0008353E" w:rsidRPr="007A7929" w:rsidRDefault="0008353E" w:rsidP="0008353E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 w:rsidRPr="007A7929">
        <w:rPr>
          <w:color w:val="000000"/>
          <w:sz w:val="22"/>
          <w:szCs w:val="22"/>
        </w:rPr>
        <w:lastRenderedPageBreak/>
        <w:t>DATE OF BIRTH</w:t>
      </w:r>
      <w:r w:rsidRPr="007A7929">
        <w:rPr>
          <w:color w:val="000000"/>
          <w:sz w:val="22"/>
          <w:szCs w:val="22"/>
        </w:rPr>
        <w:tab/>
      </w:r>
      <w:r w:rsidRPr="007A7929">
        <w:rPr>
          <w:color w:val="000000"/>
          <w:sz w:val="22"/>
          <w:szCs w:val="22"/>
        </w:rPr>
        <w:tab/>
      </w:r>
      <w:r w:rsidRPr="007A7929">
        <w:rPr>
          <w:b/>
          <w:color w:val="000000"/>
          <w:sz w:val="22"/>
          <w:szCs w:val="22"/>
        </w:rPr>
        <w:t>:</w:t>
      </w:r>
      <w:r w:rsidR="0090242E" w:rsidRPr="007A7929">
        <w:rPr>
          <w:b/>
          <w:color w:val="000000"/>
          <w:sz w:val="22"/>
          <w:szCs w:val="22"/>
        </w:rPr>
        <w:tab/>
      </w:r>
      <w:r w:rsidR="00537897">
        <w:rPr>
          <w:b/>
          <w:color w:val="000000"/>
          <w:sz w:val="22"/>
          <w:szCs w:val="22"/>
        </w:rPr>
        <w:t>----------------</w:t>
      </w:r>
    </w:p>
    <w:p w:rsidR="0008353E" w:rsidRPr="007A7929" w:rsidRDefault="0008353E" w:rsidP="0008353E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 w:rsidRPr="007A7929">
        <w:rPr>
          <w:color w:val="000000"/>
          <w:sz w:val="22"/>
          <w:szCs w:val="22"/>
        </w:rPr>
        <w:t>GENDER</w:t>
      </w:r>
      <w:r w:rsidRPr="007A7929">
        <w:rPr>
          <w:color w:val="000000"/>
          <w:sz w:val="22"/>
          <w:szCs w:val="22"/>
        </w:rPr>
        <w:tab/>
      </w:r>
      <w:r w:rsidRPr="007A7929">
        <w:rPr>
          <w:color w:val="000000"/>
          <w:sz w:val="22"/>
          <w:szCs w:val="22"/>
        </w:rPr>
        <w:tab/>
      </w:r>
      <w:r w:rsidRPr="007A7929">
        <w:rPr>
          <w:color w:val="000000"/>
          <w:sz w:val="22"/>
          <w:szCs w:val="22"/>
        </w:rPr>
        <w:tab/>
      </w:r>
      <w:r w:rsidRPr="007A7929">
        <w:rPr>
          <w:b/>
          <w:color w:val="000000"/>
          <w:sz w:val="22"/>
          <w:szCs w:val="22"/>
        </w:rPr>
        <w:t>:</w:t>
      </w:r>
      <w:r w:rsidRPr="007A7929">
        <w:rPr>
          <w:color w:val="000000"/>
          <w:sz w:val="22"/>
          <w:szCs w:val="22"/>
        </w:rPr>
        <w:tab/>
      </w:r>
      <w:r w:rsidR="00537897">
        <w:rPr>
          <w:b/>
          <w:color w:val="000000"/>
          <w:sz w:val="22"/>
          <w:szCs w:val="22"/>
        </w:rPr>
        <w:t>-------------</w:t>
      </w:r>
    </w:p>
    <w:p w:rsidR="0008353E" w:rsidRPr="007A7929" w:rsidRDefault="0008353E" w:rsidP="0008353E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 w:rsidRPr="007A7929">
        <w:rPr>
          <w:color w:val="000000"/>
          <w:sz w:val="22"/>
          <w:szCs w:val="22"/>
        </w:rPr>
        <w:t>NATIONALITY</w:t>
      </w:r>
      <w:r w:rsidRPr="007A7929">
        <w:rPr>
          <w:color w:val="000000"/>
          <w:sz w:val="22"/>
          <w:szCs w:val="22"/>
        </w:rPr>
        <w:tab/>
      </w:r>
      <w:r w:rsidRPr="007A7929">
        <w:rPr>
          <w:color w:val="000000"/>
          <w:sz w:val="22"/>
          <w:szCs w:val="22"/>
        </w:rPr>
        <w:tab/>
      </w:r>
      <w:r w:rsidRPr="007A7929">
        <w:rPr>
          <w:b/>
          <w:color w:val="000000"/>
          <w:sz w:val="22"/>
          <w:szCs w:val="22"/>
        </w:rPr>
        <w:t>:</w:t>
      </w:r>
      <w:r w:rsidRPr="007A7929">
        <w:rPr>
          <w:b/>
          <w:color w:val="000000"/>
          <w:sz w:val="22"/>
          <w:szCs w:val="22"/>
        </w:rPr>
        <w:tab/>
      </w:r>
      <w:r w:rsidR="004A1007">
        <w:rPr>
          <w:b/>
          <w:color w:val="000000"/>
          <w:sz w:val="22"/>
          <w:szCs w:val="22"/>
        </w:rPr>
        <w:t>INDIAN</w:t>
      </w:r>
    </w:p>
    <w:p w:rsidR="0008353E" w:rsidRPr="007A7929" w:rsidRDefault="0008353E" w:rsidP="0008353E">
      <w:pPr>
        <w:spacing w:line="360" w:lineRule="auto"/>
        <w:ind w:left="720"/>
        <w:jc w:val="both"/>
        <w:rPr>
          <w:color w:val="000000"/>
          <w:sz w:val="22"/>
          <w:szCs w:val="22"/>
        </w:rPr>
      </w:pPr>
      <w:r w:rsidRPr="007A7929">
        <w:rPr>
          <w:color w:val="000000"/>
          <w:sz w:val="22"/>
          <w:szCs w:val="22"/>
        </w:rPr>
        <w:t>PERMANENT ADDRESS</w:t>
      </w:r>
      <w:r w:rsidRPr="007A7929">
        <w:rPr>
          <w:color w:val="000000"/>
          <w:sz w:val="22"/>
          <w:szCs w:val="22"/>
        </w:rPr>
        <w:tab/>
      </w:r>
      <w:r w:rsidRPr="007A7929">
        <w:rPr>
          <w:b/>
          <w:color w:val="000000"/>
          <w:sz w:val="22"/>
          <w:szCs w:val="22"/>
        </w:rPr>
        <w:t>:</w:t>
      </w:r>
      <w:r w:rsidR="0090242E" w:rsidRPr="007A7929">
        <w:rPr>
          <w:b/>
          <w:color w:val="000000"/>
          <w:sz w:val="22"/>
          <w:szCs w:val="22"/>
        </w:rPr>
        <w:tab/>
      </w:r>
      <w:r w:rsidR="00351AAB">
        <w:rPr>
          <w:b/>
          <w:color w:val="000000"/>
          <w:sz w:val="22"/>
          <w:szCs w:val="22"/>
        </w:rPr>
        <w:t>XXXX</w:t>
      </w:r>
    </w:p>
    <w:p w:rsidR="0008353E" w:rsidRPr="00AD1D7A" w:rsidRDefault="0008353E" w:rsidP="0008353E">
      <w:pPr>
        <w:spacing w:before="120" w:line="360" w:lineRule="auto"/>
        <w:ind w:right="3870"/>
        <w:rPr>
          <w:color w:val="000000"/>
          <w:u w:val="single"/>
        </w:rPr>
      </w:pPr>
      <w:r w:rsidRPr="00AD1D7A">
        <w:rPr>
          <w:b/>
          <w:color w:val="000000"/>
          <w:u w:val="single"/>
        </w:rPr>
        <w:t>DECLARATION:</w:t>
      </w:r>
    </w:p>
    <w:p w:rsidR="0008353E" w:rsidRPr="007A7929" w:rsidRDefault="0008353E" w:rsidP="0008353E">
      <w:pPr>
        <w:spacing w:line="360" w:lineRule="auto"/>
        <w:rPr>
          <w:color w:val="000000"/>
          <w:sz w:val="22"/>
          <w:szCs w:val="22"/>
        </w:rPr>
      </w:pPr>
      <w:r w:rsidRPr="007A7929">
        <w:rPr>
          <w:color w:val="000000"/>
          <w:sz w:val="22"/>
          <w:szCs w:val="22"/>
        </w:rPr>
        <w:t>             I hereby declare that above mentioned particulars are true to the best of my knowledge and belief.</w:t>
      </w:r>
    </w:p>
    <w:p w:rsidR="0008353E" w:rsidRDefault="00D74C00" w:rsidP="0008353E">
      <w:pPr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08353E">
        <w:rPr>
          <w:color w:val="000000"/>
        </w:rPr>
        <w:tab/>
      </w:r>
      <w:r w:rsidR="0008353E" w:rsidRPr="007A7929">
        <w:rPr>
          <w:color w:val="000000"/>
          <w:sz w:val="22"/>
          <w:szCs w:val="22"/>
        </w:rPr>
        <w:t>Yours sincerely,</w:t>
      </w:r>
    </w:p>
    <w:p w:rsidR="0008353E" w:rsidRDefault="0008353E" w:rsidP="006E1444">
      <w:pPr>
        <w:rPr>
          <w:color w:val="000000"/>
        </w:rPr>
      </w:pPr>
      <w:r>
        <w:rPr>
          <w:b/>
          <w:color w:val="000000"/>
        </w:rPr>
        <w:t xml:space="preserve">PLACE: </w:t>
      </w:r>
      <w:r w:rsidRPr="007A7929">
        <w:rPr>
          <w:color w:val="000000"/>
          <w:sz w:val="22"/>
          <w:szCs w:val="22"/>
        </w:rPr>
        <w:t>Hyderabad</w:t>
      </w:r>
      <w:r w:rsidRPr="007A7929">
        <w:rPr>
          <w:b/>
          <w:color w:val="000000"/>
          <w:sz w:val="22"/>
          <w:szCs w:val="22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6E1444">
        <w:rPr>
          <w:b/>
          <w:color w:val="000000"/>
        </w:rPr>
        <w:tab/>
      </w:r>
      <w:r w:rsidR="006E1444">
        <w:rPr>
          <w:b/>
          <w:color w:val="000000"/>
        </w:rPr>
        <w:tab/>
      </w:r>
      <w:r w:rsidR="006A4D12">
        <w:rPr>
          <w:b/>
          <w:color w:val="000000"/>
        </w:rPr>
        <w:tab/>
      </w:r>
      <w:r w:rsidR="00537897">
        <w:rPr>
          <w:b/>
          <w:color w:val="000000"/>
        </w:rPr>
        <w:t>------------</w:t>
      </w:r>
      <w:bookmarkStart w:id="0" w:name="_GoBack"/>
      <w:bookmarkEnd w:id="0"/>
    </w:p>
    <w:p w:rsidR="00C90F7A" w:rsidRPr="00E82B38" w:rsidRDefault="00C90F7A">
      <w:pPr>
        <w:jc w:val="right"/>
        <w:rPr>
          <w:sz w:val="20"/>
          <w:szCs w:val="20"/>
        </w:rPr>
      </w:pPr>
    </w:p>
    <w:sectPr w:rsidR="00C90F7A" w:rsidRPr="00E82B38" w:rsidSect="0008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19C" w:rsidRDefault="0033519C" w:rsidP="00E41865">
      <w:r>
        <w:separator/>
      </w:r>
    </w:p>
  </w:endnote>
  <w:endnote w:type="continuationSeparator" w:id="0">
    <w:p w:rsidR="0033519C" w:rsidRDefault="0033519C" w:rsidP="00E4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19C" w:rsidRDefault="0033519C" w:rsidP="00E41865">
      <w:r>
        <w:separator/>
      </w:r>
    </w:p>
  </w:footnote>
  <w:footnote w:type="continuationSeparator" w:id="0">
    <w:p w:rsidR="0033519C" w:rsidRDefault="0033519C" w:rsidP="00E41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87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87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F1B407A0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singleLevel"/>
    <w:tmpl w:val="00000008"/>
    <w:name w:val="WW8Num11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</w:abstractNum>
  <w:abstractNum w:abstractNumId="7" w15:restartNumberingAfterBreak="0">
    <w:nsid w:val="16E3250F"/>
    <w:multiLevelType w:val="hybridMultilevel"/>
    <w:tmpl w:val="F2766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3055A"/>
    <w:multiLevelType w:val="multilevel"/>
    <w:tmpl w:val="03C88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F0495"/>
    <w:multiLevelType w:val="hybridMultilevel"/>
    <w:tmpl w:val="F59E4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607B6"/>
    <w:multiLevelType w:val="hybridMultilevel"/>
    <w:tmpl w:val="2310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D1D13"/>
    <w:multiLevelType w:val="hybridMultilevel"/>
    <w:tmpl w:val="20C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05447"/>
    <w:multiLevelType w:val="hybridMultilevel"/>
    <w:tmpl w:val="DBC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E4873"/>
    <w:multiLevelType w:val="hybridMultilevel"/>
    <w:tmpl w:val="59DE2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A27"/>
    <w:rsid w:val="00006835"/>
    <w:rsid w:val="000074D4"/>
    <w:rsid w:val="00026561"/>
    <w:rsid w:val="00045A72"/>
    <w:rsid w:val="00066F8E"/>
    <w:rsid w:val="00081AF5"/>
    <w:rsid w:val="0008353E"/>
    <w:rsid w:val="000837AB"/>
    <w:rsid w:val="000C4448"/>
    <w:rsid w:val="000E3507"/>
    <w:rsid w:val="000E4153"/>
    <w:rsid w:val="000E5B12"/>
    <w:rsid w:val="000E78CD"/>
    <w:rsid w:val="000F2FBD"/>
    <w:rsid w:val="0012062D"/>
    <w:rsid w:val="0012311C"/>
    <w:rsid w:val="0012603C"/>
    <w:rsid w:val="00143EC3"/>
    <w:rsid w:val="001449C5"/>
    <w:rsid w:val="00167F87"/>
    <w:rsid w:val="00172A27"/>
    <w:rsid w:val="001842A1"/>
    <w:rsid w:val="001851B3"/>
    <w:rsid w:val="00191FC1"/>
    <w:rsid w:val="00197AB5"/>
    <w:rsid w:val="001A0036"/>
    <w:rsid w:val="001A3BCB"/>
    <w:rsid w:val="001A6195"/>
    <w:rsid w:val="001C3B36"/>
    <w:rsid w:val="001C7A74"/>
    <w:rsid w:val="001D6A4C"/>
    <w:rsid w:val="001E2F38"/>
    <w:rsid w:val="001F0387"/>
    <w:rsid w:val="001F482F"/>
    <w:rsid w:val="00203325"/>
    <w:rsid w:val="00203B4E"/>
    <w:rsid w:val="002114B8"/>
    <w:rsid w:val="00217CC0"/>
    <w:rsid w:val="002231A3"/>
    <w:rsid w:val="00231630"/>
    <w:rsid w:val="002555CF"/>
    <w:rsid w:val="002835CB"/>
    <w:rsid w:val="00297B65"/>
    <w:rsid w:val="002B5CE0"/>
    <w:rsid w:val="002D0BD8"/>
    <w:rsid w:val="002E0CA2"/>
    <w:rsid w:val="002E2C82"/>
    <w:rsid w:val="002F2264"/>
    <w:rsid w:val="002F65A1"/>
    <w:rsid w:val="00322F93"/>
    <w:rsid w:val="0033519C"/>
    <w:rsid w:val="00351AAB"/>
    <w:rsid w:val="00352758"/>
    <w:rsid w:val="00353F98"/>
    <w:rsid w:val="00354915"/>
    <w:rsid w:val="003857FD"/>
    <w:rsid w:val="003A2B53"/>
    <w:rsid w:val="003C7EE7"/>
    <w:rsid w:val="003D3390"/>
    <w:rsid w:val="003D57F8"/>
    <w:rsid w:val="003E05B9"/>
    <w:rsid w:val="003E1DAE"/>
    <w:rsid w:val="00415663"/>
    <w:rsid w:val="0044287A"/>
    <w:rsid w:val="00453014"/>
    <w:rsid w:val="00492670"/>
    <w:rsid w:val="004A1007"/>
    <w:rsid w:val="004C0E83"/>
    <w:rsid w:val="005043B9"/>
    <w:rsid w:val="00507110"/>
    <w:rsid w:val="00527649"/>
    <w:rsid w:val="005365D7"/>
    <w:rsid w:val="00537897"/>
    <w:rsid w:val="00551AEE"/>
    <w:rsid w:val="00562C11"/>
    <w:rsid w:val="0056366B"/>
    <w:rsid w:val="005774EB"/>
    <w:rsid w:val="005D4E4F"/>
    <w:rsid w:val="005D63D3"/>
    <w:rsid w:val="005E745A"/>
    <w:rsid w:val="00600E5B"/>
    <w:rsid w:val="00627043"/>
    <w:rsid w:val="006513BE"/>
    <w:rsid w:val="0065363E"/>
    <w:rsid w:val="006552B0"/>
    <w:rsid w:val="00665F2F"/>
    <w:rsid w:val="00690AD7"/>
    <w:rsid w:val="00695A40"/>
    <w:rsid w:val="006A4D12"/>
    <w:rsid w:val="006E1444"/>
    <w:rsid w:val="00700603"/>
    <w:rsid w:val="007034E4"/>
    <w:rsid w:val="00713A6D"/>
    <w:rsid w:val="007749E6"/>
    <w:rsid w:val="00783AC8"/>
    <w:rsid w:val="0078407B"/>
    <w:rsid w:val="007916C7"/>
    <w:rsid w:val="007A7782"/>
    <w:rsid w:val="007A7929"/>
    <w:rsid w:val="007B4F92"/>
    <w:rsid w:val="007D730F"/>
    <w:rsid w:val="007E2981"/>
    <w:rsid w:val="007E3C0B"/>
    <w:rsid w:val="007F1F2A"/>
    <w:rsid w:val="00802942"/>
    <w:rsid w:val="008029E3"/>
    <w:rsid w:val="00841A4E"/>
    <w:rsid w:val="00875D48"/>
    <w:rsid w:val="00880354"/>
    <w:rsid w:val="008844BE"/>
    <w:rsid w:val="00884D6C"/>
    <w:rsid w:val="00892F45"/>
    <w:rsid w:val="008A34F5"/>
    <w:rsid w:val="008E4A4A"/>
    <w:rsid w:val="008E5A15"/>
    <w:rsid w:val="009009A8"/>
    <w:rsid w:val="0090242E"/>
    <w:rsid w:val="00916A6C"/>
    <w:rsid w:val="00947587"/>
    <w:rsid w:val="00947849"/>
    <w:rsid w:val="00971B3E"/>
    <w:rsid w:val="009A1D7E"/>
    <w:rsid w:val="009A300D"/>
    <w:rsid w:val="009A4FD1"/>
    <w:rsid w:val="009A52FC"/>
    <w:rsid w:val="009B0DAE"/>
    <w:rsid w:val="009E28C5"/>
    <w:rsid w:val="009E29C0"/>
    <w:rsid w:val="00A1757A"/>
    <w:rsid w:val="00A24949"/>
    <w:rsid w:val="00A50182"/>
    <w:rsid w:val="00A74971"/>
    <w:rsid w:val="00A830B5"/>
    <w:rsid w:val="00A83725"/>
    <w:rsid w:val="00A91627"/>
    <w:rsid w:val="00AB082F"/>
    <w:rsid w:val="00AB0BF1"/>
    <w:rsid w:val="00AC6502"/>
    <w:rsid w:val="00AD1D7A"/>
    <w:rsid w:val="00AE1EB1"/>
    <w:rsid w:val="00AF09CF"/>
    <w:rsid w:val="00B15DCE"/>
    <w:rsid w:val="00B44CBE"/>
    <w:rsid w:val="00B6624F"/>
    <w:rsid w:val="00B771F9"/>
    <w:rsid w:val="00B8633F"/>
    <w:rsid w:val="00BC1E44"/>
    <w:rsid w:val="00BD7CC1"/>
    <w:rsid w:val="00C022D7"/>
    <w:rsid w:val="00C12034"/>
    <w:rsid w:val="00C12342"/>
    <w:rsid w:val="00C1422B"/>
    <w:rsid w:val="00C6592F"/>
    <w:rsid w:val="00C90F7A"/>
    <w:rsid w:val="00CE7572"/>
    <w:rsid w:val="00CF5150"/>
    <w:rsid w:val="00D00F04"/>
    <w:rsid w:val="00D256F1"/>
    <w:rsid w:val="00D34BE1"/>
    <w:rsid w:val="00D50FB7"/>
    <w:rsid w:val="00D531A8"/>
    <w:rsid w:val="00D727A0"/>
    <w:rsid w:val="00D74C00"/>
    <w:rsid w:val="00D87028"/>
    <w:rsid w:val="00D96259"/>
    <w:rsid w:val="00DC1538"/>
    <w:rsid w:val="00DC4CC1"/>
    <w:rsid w:val="00DF6D7B"/>
    <w:rsid w:val="00E26882"/>
    <w:rsid w:val="00E26D0F"/>
    <w:rsid w:val="00E27A71"/>
    <w:rsid w:val="00E41865"/>
    <w:rsid w:val="00E60E89"/>
    <w:rsid w:val="00E74384"/>
    <w:rsid w:val="00E763A9"/>
    <w:rsid w:val="00E82B38"/>
    <w:rsid w:val="00E93D48"/>
    <w:rsid w:val="00E95EBB"/>
    <w:rsid w:val="00EA2591"/>
    <w:rsid w:val="00EA702F"/>
    <w:rsid w:val="00EC00A8"/>
    <w:rsid w:val="00EC5001"/>
    <w:rsid w:val="00F037BC"/>
    <w:rsid w:val="00F112A0"/>
    <w:rsid w:val="00F11649"/>
    <w:rsid w:val="00F660B8"/>
    <w:rsid w:val="00F76C59"/>
    <w:rsid w:val="00F840FF"/>
    <w:rsid w:val="00F93DCE"/>
    <w:rsid w:val="00FD27DB"/>
    <w:rsid w:val="00FE7A71"/>
    <w:rsid w:val="00FE7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A79A"/>
  <w15:docId w15:val="{A569CE38-34F2-4F5B-823E-376427D5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F93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322F93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84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22F93"/>
    <w:rPr>
      <w:rFonts w:ascii="Wingdings" w:hAnsi="Wingdings" w:cs="Wingdings"/>
    </w:rPr>
  </w:style>
  <w:style w:type="character" w:customStyle="1" w:styleId="WW8Num2z0">
    <w:name w:val="WW8Num2z0"/>
    <w:rsid w:val="00322F93"/>
    <w:rPr>
      <w:rFonts w:ascii="Wingdings" w:hAnsi="Wingdings" w:cs="Wingdings"/>
    </w:rPr>
  </w:style>
  <w:style w:type="character" w:customStyle="1" w:styleId="WW8Num3z0">
    <w:name w:val="WW8Num3z0"/>
    <w:rsid w:val="00322F93"/>
    <w:rPr>
      <w:b/>
    </w:rPr>
  </w:style>
  <w:style w:type="character" w:customStyle="1" w:styleId="WW8Num5z0">
    <w:name w:val="WW8Num5z0"/>
    <w:rsid w:val="00322F93"/>
    <w:rPr>
      <w:rFonts w:ascii="Wingdings" w:hAnsi="Wingdings"/>
    </w:rPr>
  </w:style>
  <w:style w:type="character" w:customStyle="1" w:styleId="WW8Num5z1">
    <w:name w:val="WW8Num5z1"/>
    <w:rsid w:val="00322F93"/>
    <w:rPr>
      <w:rFonts w:ascii="Courier New" w:hAnsi="Courier New" w:cs="Courier New"/>
    </w:rPr>
  </w:style>
  <w:style w:type="character" w:customStyle="1" w:styleId="WW8Num5z3">
    <w:name w:val="WW8Num5z3"/>
    <w:rsid w:val="00322F93"/>
    <w:rPr>
      <w:rFonts w:ascii="Symbol" w:hAnsi="Symbol"/>
    </w:rPr>
  </w:style>
  <w:style w:type="character" w:customStyle="1" w:styleId="WW8Num6z0">
    <w:name w:val="WW8Num6z0"/>
    <w:rsid w:val="00322F93"/>
    <w:rPr>
      <w:rFonts w:ascii="Wingdings" w:hAnsi="Wingdings"/>
    </w:rPr>
  </w:style>
  <w:style w:type="character" w:customStyle="1" w:styleId="WW8Num6z1">
    <w:name w:val="WW8Num6z1"/>
    <w:rsid w:val="00322F93"/>
    <w:rPr>
      <w:rFonts w:ascii="Courier New" w:hAnsi="Courier New" w:cs="Courier New"/>
    </w:rPr>
  </w:style>
  <w:style w:type="character" w:customStyle="1" w:styleId="WW8Num6z3">
    <w:name w:val="WW8Num6z3"/>
    <w:rsid w:val="00322F93"/>
    <w:rPr>
      <w:rFonts w:ascii="Symbol" w:hAnsi="Symbol"/>
    </w:rPr>
  </w:style>
  <w:style w:type="character" w:customStyle="1" w:styleId="WW8Num7z0">
    <w:name w:val="WW8Num7z0"/>
    <w:rsid w:val="00322F93"/>
    <w:rPr>
      <w:b w:val="0"/>
    </w:rPr>
  </w:style>
  <w:style w:type="character" w:customStyle="1" w:styleId="WW8Num8z0">
    <w:name w:val="WW8Num8z0"/>
    <w:rsid w:val="00322F93"/>
    <w:rPr>
      <w:rFonts w:ascii="Wingdings" w:hAnsi="Wingdings"/>
    </w:rPr>
  </w:style>
  <w:style w:type="character" w:customStyle="1" w:styleId="WW8Num8z1">
    <w:name w:val="WW8Num8z1"/>
    <w:rsid w:val="00322F93"/>
    <w:rPr>
      <w:rFonts w:ascii="Courier New" w:hAnsi="Courier New" w:cs="Courier New"/>
    </w:rPr>
  </w:style>
  <w:style w:type="character" w:customStyle="1" w:styleId="WW8Num8z3">
    <w:name w:val="WW8Num8z3"/>
    <w:rsid w:val="00322F93"/>
    <w:rPr>
      <w:rFonts w:ascii="Symbol" w:hAnsi="Symbol"/>
    </w:rPr>
  </w:style>
  <w:style w:type="character" w:customStyle="1" w:styleId="WW8Num9z0">
    <w:name w:val="WW8Num9z0"/>
    <w:rsid w:val="00322F93"/>
    <w:rPr>
      <w:rFonts w:ascii="Bookman Old Style" w:eastAsia="Times New Roman" w:hAnsi="Bookman Old Style" w:cs="Times New Roman"/>
    </w:rPr>
  </w:style>
  <w:style w:type="character" w:customStyle="1" w:styleId="WW8Num10z0">
    <w:name w:val="WW8Num10z0"/>
    <w:rsid w:val="00322F93"/>
    <w:rPr>
      <w:b w:val="0"/>
    </w:rPr>
  </w:style>
  <w:style w:type="character" w:customStyle="1" w:styleId="Heading1Char">
    <w:name w:val="Heading 1 Char"/>
    <w:rsid w:val="00322F93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uiPriority w:val="22"/>
    <w:qFormat/>
    <w:rsid w:val="00322F93"/>
    <w:rPr>
      <w:b/>
      <w:bCs/>
    </w:rPr>
  </w:style>
  <w:style w:type="paragraph" w:customStyle="1" w:styleId="Heading">
    <w:name w:val="Heading"/>
    <w:basedOn w:val="Normal"/>
    <w:next w:val="BodyText"/>
    <w:rsid w:val="00322F93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322F93"/>
    <w:pPr>
      <w:spacing w:after="120"/>
    </w:pPr>
  </w:style>
  <w:style w:type="paragraph" w:styleId="List">
    <w:name w:val="List"/>
    <w:basedOn w:val="BodyText"/>
    <w:rsid w:val="00322F93"/>
    <w:rPr>
      <w:rFonts w:cs="Mangal"/>
    </w:rPr>
  </w:style>
  <w:style w:type="paragraph" w:styleId="Caption">
    <w:name w:val="caption"/>
    <w:basedOn w:val="Normal"/>
    <w:qFormat/>
    <w:rsid w:val="00322F93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322F93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rsid w:val="00322F93"/>
    <w:pPr>
      <w:suppressLineNumbers/>
    </w:pPr>
  </w:style>
  <w:style w:type="paragraph" w:customStyle="1" w:styleId="TableHeading">
    <w:name w:val="Table Heading"/>
    <w:basedOn w:val="TableContents"/>
    <w:rsid w:val="00322F93"/>
    <w:pPr>
      <w:jc w:val="center"/>
    </w:pPr>
    <w:rPr>
      <w:b/>
      <w:bCs/>
    </w:rPr>
  </w:style>
  <w:style w:type="paragraph" w:styleId="BodyText2">
    <w:name w:val="Body Text 2"/>
    <w:basedOn w:val="Normal"/>
    <w:link w:val="BodyText2Char"/>
    <w:rsid w:val="00947849"/>
    <w:pPr>
      <w:suppressAutoHyphens w:val="0"/>
      <w:spacing w:after="120" w:line="480" w:lineRule="auto"/>
    </w:pPr>
    <w:rPr>
      <w:lang w:eastAsia="en-US"/>
    </w:rPr>
  </w:style>
  <w:style w:type="character" w:customStyle="1" w:styleId="BodyText2Char">
    <w:name w:val="Body Text 2 Char"/>
    <w:basedOn w:val="DefaultParagraphFont"/>
    <w:link w:val="BodyText2"/>
    <w:rsid w:val="00947849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849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NormalWeb">
    <w:name w:val="Normal (Web)"/>
    <w:basedOn w:val="Normal"/>
    <w:uiPriority w:val="99"/>
    <w:unhideWhenUsed/>
    <w:rsid w:val="00947849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link w:val="ListParagraphChar"/>
    <w:uiPriority w:val="99"/>
    <w:qFormat/>
    <w:rsid w:val="00DC4C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865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E41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865"/>
    <w:rPr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7A7929"/>
    <w:rPr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D74C00"/>
    <w:rPr>
      <w:sz w:val="24"/>
      <w:szCs w:val="24"/>
      <w:lang w:val="en-US" w:eastAsia="ar-SA"/>
    </w:rPr>
  </w:style>
  <w:style w:type="paragraph" w:customStyle="1" w:styleId="ResumeText">
    <w:name w:val="Resume Text"/>
    <w:basedOn w:val="Normal"/>
    <w:qFormat/>
    <w:rsid w:val="00C6592F"/>
    <w:pPr>
      <w:tabs>
        <w:tab w:val="right" w:pos="7200"/>
        <w:tab w:val="right" w:pos="10800"/>
      </w:tabs>
      <w:suppressAutoHyphens w:val="0"/>
      <w:spacing w:before="40" w:line="260" w:lineRule="exact"/>
    </w:pPr>
    <w:rPr>
      <w:rFonts w:ascii="Calibri" w:hAnsi="Calibri"/>
      <w:color w:val="7F7F7F"/>
      <w:spacing w:val="5"/>
      <w:sz w:val="20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1A030-4AFF-4B56-B7BA-E05F4741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----------</Company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ganesh.p</dc:creator>
  <cp:lastModifiedBy>ACER</cp:lastModifiedBy>
  <cp:revision>17</cp:revision>
  <cp:lastPrinted>2016-08-20T04:25:00Z</cp:lastPrinted>
  <dcterms:created xsi:type="dcterms:W3CDTF">2021-04-19T08:53:00Z</dcterms:created>
  <dcterms:modified xsi:type="dcterms:W3CDTF">2021-04-27T09:45:00Z</dcterms:modified>
</cp:coreProperties>
</file>